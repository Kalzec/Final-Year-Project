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ED2" w:rsidRDefault="00DE3B54" w:rsidP="00445F71">
      <w:pPr>
        <w:outlineLvl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86D882" wp14:editId="582CB95C">
            <wp:simplePos x="0" y="0"/>
            <wp:positionH relativeFrom="column">
              <wp:posOffset>3695700</wp:posOffset>
            </wp:positionH>
            <wp:positionV relativeFrom="paragraph">
              <wp:posOffset>-885825</wp:posOffset>
            </wp:positionV>
            <wp:extent cx="3119755" cy="863600"/>
            <wp:effectExtent l="0" t="0" r="4445" b="0"/>
            <wp:wrapNone/>
            <wp:docPr id="1" name="Picture 1" descr="https://icity.bcu.ac.uk/CMSProxyImage?path=marketing/Creative-Services-Unit/BCULOGO_Corporate_landscape_mo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ity.bcu.ac.uk/CMSProxyImage?path=marketing/Creative-Services-Unit/BCULOGO_Corporate_landscape_mo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5A6">
        <w:rPr>
          <w:b/>
        </w:rPr>
        <w:t>STAGE</w:t>
      </w:r>
      <w:r w:rsidR="00EF2ED2">
        <w:rPr>
          <w:b/>
        </w:rPr>
        <w:t xml:space="preserve"> TWO ETHICAL REVIEW FORM</w:t>
      </w:r>
      <w:r w:rsidR="00EF2ED2">
        <w:t xml:space="preserve"> </w:t>
      </w:r>
    </w:p>
    <w:p w:rsidR="00EF2ED2" w:rsidRPr="00101336" w:rsidRDefault="00EF2ED2" w:rsidP="00C75572">
      <w:pPr>
        <w:ind w:left="567" w:hanging="567"/>
        <w:rPr>
          <w:color w:val="FF0000"/>
        </w:rPr>
      </w:pP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Name:</w:t>
      </w:r>
      <w:r w:rsidR="00615343">
        <w:rPr>
          <w:b/>
        </w:rPr>
        <w:t xml:space="preserve"> Michael Wolf</w:t>
      </w:r>
    </w:p>
    <w:p w:rsidR="00EE6DBC" w:rsidRPr="00EE6DBC" w:rsidRDefault="00EE6DBC" w:rsidP="00EE6DBC">
      <w:pPr>
        <w:ind w:left="567" w:hanging="567"/>
        <w:rPr>
          <w:b/>
        </w:rPr>
      </w:pP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Student/Staff ID Number:</w:t>
      </w:r>
      <w:r w:rsidR="00615343">
        <w:rPr>
          <w:b/>
        </w:rPr>
        <w:t xml:space="preserve"> s17117612</w:t>
      </w:r>
    </w:p>
    <w:p w:rsidR="00EE6DBC" w:rsidRPr="00EE6DBC" w:rsidRDefault="00EE6DBC" w:rsidP="00EE6DBC">
      <w:pPr>
        <w:ind w:left="567" w:hanging="567"/>
        <w:rPr>
          <w:b/>
        </w:rPr>
      </w:pP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Faculty/School/Course:</w:t>
      </w:r>
      <w:r w:rsidR="00DF3287">
        <w:rPr>
          <w:b/>
        </w:rPr>
        <w:t xml:space="preserve"> </w:t>
      </w:r>
      <w:proofErr w:type="spellStart"/>
      <w:r w:rsidR="00DF3287">
        <w:rPr>
          <w:b/>
        </w:rPr>
        <w:t>Bsc</w:t>
      </w:r>
      <w:proofErr w:type="spellEnd"/>
      <w:r w:rsidR="00DF3287">
        <w:rPr>
          <w:b/>
        </w:rPr>
        <w:t xml:space="preserve"> Computer Games Technology</w:t>
      </w:r>
    </w:p>
    <w:p w:rsidR="00EE6DBC" w:rsidRPr="00EE6DBC" w:rsidRDefault="00EE6DBC" w:rsidP="00EE6DBC">
      <w:pPr>
        <w:ind w:left="567" w:hanging="567"/>
        <w:rPr>
          <w:b/>
        </w:rPr>
      </w:pP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Please circle the capacity in which you are completing this form:</w:t>
      </w:r>
    </w:p>
    <w:p w:rsidR="00EE6DBC" w:rsidRPr="00EE6DBC" w:rsidRDefault="00EE6DBC" w:rsidP="00EE6DBC">
      <w:pPr>
        <w:ind w:left="567" w:hanging="567"/>
        <w:rPr>
          <w:b/>
        </w:rPr>
      </w:pPr>
      <w:r w:rsidRPr="00DF3287">
        <w:rPr>
          <w:b/>
          <w:highlight w:val="yellow"/>
        </w:rPr>
        <w:t>Undergraduate</w:t>
      </w:r>
      <w:r w:rsidR="008C2E32" w:rsidRPr="00DF3287">
        <w:rPr>
          <w:b/>
          <w:highlight w:val="yellow"/>
        </w:rPr>
        <w:t xml:space="preserve"> Taught</w:t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  <w:r w:rsidRPr="00EE6DBC">
        <w:rPr>
          <w:b/>
        </w:rPr>
        <w:tab/>
      </w: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 xml:space="preserve">Postgraduate Taught </w:t>
      </w: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Postgraduate Research</w:t>
      </w:r>
    </w:p>
    <w:p w:rsidR="00EE6DBC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Staff – Non-funded Research</w:t>
      </w:r>
    </w:p>
    <w:p w:rsidR="00101336" w:rsidRPr="00EE6DBC" w:rsidRDefault="00EE6DBC" w:rsidP="00EE6DBC">
      <w:pPr>
        <w:ind w:left="567" w:hanging="567"/>
        <w:rPr>
          <w:b/>
        </w:rPr>
      </w:pPr>
      <w:r w:rsidRPr="00EE6DBC">
        <w:rPr>
          <w:b/>
        </w:rPr>
        <w:t>Staff – Funded Research</w:t>
      </w:r>
    </w:p>
    <w:p w:rsidR="00EE6DBC" w:rsidRDefault="00EE6DBC" w:rsidP="00C75572">
      <w:pPr>
        <w:ind w:left="567" w:hanging="567"/>
        <w:rPr>
          <w:b/>
          <w:color w:val="FF0000"/>
        </w:rPr>
      </w:pPr>
    </w:p>
    <w:p w:rsidR="00EE6DBC" w:rsidRDefault="00EE6DBC" w:rsidP="00EE6DBC"/>
    <w:p w:rsidR="00EF2ED2" w:rsidRDefault="00EF2ED2" w:rsidP="002543E9">
      <w:r>
        <w:t>This form should be completed for any research projects where the Stage One self-audit identifies an issue or issues requiring a more detailed assessment</w:t>
      </w:r>
      <w:r w:rsidR="00EE6DBC">
        <w:t>.</w:t>
      </w:r>
    </w:p>
    <w:p w:rsidR="00EF2ED2" w:rsidRPr="00EE6DBC" w:rsidRDefault="00EF2ED2" w:rsidP="002543E9"/>
    <w:p w:rsidR="00EF2ED2" w:rsidRPr="00EE6DBC" w:rsidRDefault="00EF2ED2" w:rsidP="00C75572">
      <w:r w:rsidRPr="00EE6DBC">
        <w:t xml:space="preserve">The signed and completed form should be completed with </w:t>
      </w:r>
      <w:r w:rsidRPr="00EE6DBC">
        <w:rPr>
          <w:b/>
        </w:rPr>
        <w:t>your Supervisor</w:t>
      </w:r>
      <w:r w:rsidR="00BC3378">
        <w:rPr>
          <w:b/>
        </w:rPr>
        <w:t xml:space="preserve"> (for </w:t>
      </w:r>
      <w:r w:rsidR="008C2E32">
        <w:rPr>
          <w:b/>
        </w:rPr>
        <w:t xml:space="preserve">taught </w:t>
      </w:r>
      <w:r w:rsidR="00BC3378">
        <w:rPr>
          <w:b/>
        </w:rPr>
        <w:t>students)</w:t>
      </w:r>
      <w:r w:rsidR="00FB7F4F" w:rsidRPr="00EE6DBC">
        <w:rPr>
          <w:b/>
        </w:rPr>
        <w:t xml:space="preserve">/a member of Faculty Academic Ethics Committee </w:t>
      </w:r>
      <w:r w:rsidR="00BC3378">
        <w:rPr>
          <w:b/>
        </w:rPr>
        <w:t>(for staff</w:t>
      </w:r>
      <w:r w:rsidR="008C2E32">
        <w:rPr>
          <w:b/>
        </w:rPr>
        <w:t>/postgraduate research students</w:t>
      </w:r>
      <w:r w:rsidR="00BC3378">
        <w:rPr>
          <w:b/>
        </w:rPr>
        <w:t>)</w:t>
      </w:r>
      <w:r w:rsidR="00056C3B" w:rsidRPr="00EE6DBC">
        <w:rPr>
          <w:b/>
        </w:rPr>
        <w:t xml:space="preserve"> </w:t>
      </w:r>
      <w:r w:rsidR="00056C3B" w:rsidRPr="00EE6DBC">
        <w:t>who</w:t>
      </w:r>
      <w:r w:rsidRPr="00EE6DBC">
        <w:t xml:space="preserve"> will forward the form to the Chairman of the FAEC. The FAEC monitors stage 2 proposals to satisfy itself that the Faculty's Ethics Policy and Procedures are being complied with. </w:t>
      </w:r>
    </w:p>
    <w:p w:rsidR="00EF2ED2" w:rsidRDefault="00EF2ED2" w:rsidP="00C75572"/>
    <w:p w:rsidR="00EF2ED2" w:rsidRPr="001B5445" w:rsidRDefault="00EF2ED2" w:rsidP="00314E0D">
      <w:pPr>
        <w:rPr>
          <w:b/>
        </w:rPr>
      </w:pPr>
      <w:r>
        <w:t xml:space="preserve">In cases where there may be particular concerns or queries it might be necessary to refer the project </w:t>
      </w:r>
      <w:r w:rsidR="00A72699">
        <w:t>proposal to a Stage Three audit</w:t>
      </w:r>
      <w:r>
        <w:t xml:space="preserve">. Work should not proceed until the FAEC has considered the issues raised. </w:t>
      </w:r>
      <w:r w:rsidRPr="001B5445">
        <w:rPr>
          <w:b/>
        </w:rPr>
        <w:t>You should therefore complete and submit this form well in advance of your proposed project start date.</w:t>
      </w:r>
    </w:p>
    <w:p w:rsidR="00EF2ED2" w:rsidRDefault="00EF2ED2" w:rsidP="00C75572"/>
    <w:p w:rsidR="00EF2ED2" w:rsidRPr="00392E90" w:rsidRDefault="00EF2ED2" w:rsidP="00C75572">
      <w:pPr>
        <w:ind w:left="567" w:hanging="567"/>
      </w:pPr>
    </w:p>
    <w:p w:rsidR="00EF2ED2" w:rsidRPr="00392E90" w:rsidRDefault="00EF2ED2" w:rsidP="00C75572">
      <w:pPr>
        <w:pStyle w:val="Heading3"/>
        <w:rPr>
          <w:b/>
          <w:i w:val="0"/>
        </w:rPr>
      </w:pPr>
      <w:r w:rsidRPr="00392E90">
        <w:rPr>
          <w:b/>
          <w:i w:val="0"/>
        </w:rPr>
        <w:t>PROJECT DETAILS</w:t>
      </w:r>
    </w:p>
    <w:p w:rsidR="00EF2ED2" w:rsidRDefault="00EF2ED2" w:rsidP="00C75572">
      <w:pPr>
        <w:ind w:left="567" w:hanging="567"/>
      </w:pPr>
    </w:p>
    <w:p w:rsidR="00EF2ED2" w:rsidRPr="00184D12" w:rsidRDefault="00EF2ED2" w:rsidP="00184D12">
      <w:pPr>
        <w:ind w:left="567" w:hanging="567"/>
      </w:pPr>
      <w:r>
        <w:t xml:space="preserve">1.1 </w:t>
      </w:r>
      <w:r>
        <w:tab/>
        <w:t>Title of Project</w:t>
      </w:r>
      <w:r w:rsidR="002D77DD">
        <w:t xml:space="preserve"> – Loot boxes and their connection to gambling and gambling addiction</w:t>
      </w:r>
    </w:p>
    <w:p w:rsidR="00EF2ED2" w:rsidRDefault="00EF2ED2" w:rsidP="00C75572">
      <w:pPr>
        <w:ind w:left="567" w:hanging="567"/>
      </w:pPr>
    </w:p>
    <w:p w:rsidR="00EF2ED2" w:rsidRDefault="00EF2ED2" w:rsidP="00C75572">
      <w:r>
        <w:t>PLEASE ATTACH A COPY OF THE RESEARCH PROPOSAL (OR ALTERNATIVELY A DESCRIPTION OF THE RESEARCH) AND THE FIRST STAGE CHECKLIST.</w:t>
      </w:r>
    </w:p>
    <w:p w:rsidR="00EF2ED2" w:rsidRDefault="00EF2ED2" w:rsidP="00C75572"/>
    <w:p w:rsidR="00EF2ED2" w:rsidRPr="00392E90" w:rsidRDefault="00EF2ED2" w:rsidP="00C75572">
      <w:pPr>
        <w:rPr>
          <w:b/>
        </w:rPr>
      </w:pPr>
      <w:r w:rsidRPr="00392E90">
        <w:rPr>
          <w:b/>
        </w:rPr>
        <w:t xml:space="preserve">YOU NEED ONLY </w:t>
      </w:r>
      <w:r>
        <w:rPr>
          <w:b/>
        </w:rPr>
        <w:t>COMPLETE</w:t>
      </w:r>
      <w:r w:rsidRPr="00392E90">
        <w:rPr>
          <w:b/>
        </w:rPr>
        <w:t xml:space="preserve"> THOSE </w:t>
      </w:r>
      <w:r>
        <w:rPr>
          <w:b/>
        </w:rPr>
        <w:t>SECTIONS</w:t>
      </w:r>
      <w:r w:rsidRPr="00392E90">
        <w:rPr>
          <w:b/>
        </w:rPr>
        <w:t xml:space="preserve"> COVERING THE AREAS IDENTIFIED </w:t>
      </w:r>
      <w:r>
        <w:rPr>
          <w:b/>
        </w:rPr>
        <w:t xml:space="preserve">TO BE </w:t>
      </w:r>
      <w:r w:rsidRPr="00392E90">
        <w:rPr>
          <w:b/>
        </w:rPr>
        <w:t>OF CONCERN IN THE STAGE ONE FORM.</w:t>
      </w:r>
    </w:p>
    <w:p w:rsidR="00EF2ED2" w:rsidRPr="00392E90" w:rsidRDefault="00EF2ED2" w:rsidP="00C75572">
      <w:pPr>
        <w:pStyle w:val="Heading2"/>
      </w:pPr>
    </w:p>
    <w:p w:rsidR="00EF2ED2" w:rsidRPr="001158B6" w:rsidRDefault="00EF2ED2" w:rsidP="001158B6">
      <w:pPr>
        <w:pStyle w:val="Heading2"/>
      </w:pPr>
      <w:r>
        <w:br w:type="page"/>
      </w:r>
      <w:r w:rsidRPr="001158B6">
        <w:lastRenderedPageBreak/>
        <w:t>1. Potential physical or psychological harm, discomfort or stress</w:t>
      </w:r>
    </w:p>
    <w:p w:rsidR="00EF2ED2" w:rsidRDefault="00EF2ED2" w:rsidP="00C75572">
      <w:pPr>
        <w:pStyle w:val="Heading2"/>
      </w:pP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>1.1</w:t>
      </w:r>
      <w:r>
        <w:tab/>
        <w:t xml:space="preserve">Could the research induce any psychological stress or discomfort?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C75572">
      <w:pPr>
        <w:tabs>
          <w:tab w:val="left" w:pos="6804"/>
        </w:tabs>
      </w:pPr>
      <w:r>
        <w:t xml:space="preserve">If YES, state the nature of the risk and what measures will be taken to deal with such problems. </w:t>
      </w:r>
    </w:p>
    <w:p w:rsidR="00EF2ED2" w:rsidRDefault="00EF2ED2" w:rsidP="00C75572">
      <w:pPr>
        <w:tabs>
          <w:tab w:val="left" w:pos="6804"/>
        </w:tabs>
        <w:ind w:left="567" w:hanging="567"/>
      </w:pPr>
    </w:p>
    <w:p w:rsidR="007D0F84" w:rsidRDefault="007D0F84" w:rsidP="00C75572">
      <w:pPr>
        <w:tabs>
          <w:tab w:val="left" w:pos="6804"/>
        </w:tabs>
        <w:ind w:left="567" w:hanging="567"/>
      </w:pPr>
    </w:p>
    <w:p w:rsidR="007D0F84" w:rsidRDefault="007D0F84" w:rsidP="00C75572">
      <w:pPr>
        <w:tabs>
          <w:tab w:val="left" w:pos="6804"/>
        </w:tabs>
        <w:ind w:left="567" w:hanging="567"/>
      </w:pPr>
    </w:p>
    <w:p w:rsidR="007D0F84" w:rsidRDefault="007D0F84" w:rsidP="00C75572">
      <w:pPr>
        <w:tabs>
          <w:tab w:val="left" w:pos="6804"/>
        </w:tabs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A72699">
      <w:pPr>
        <w:tabs>
          <w:tab w:val="left" w:pos="6804"/>
        </w:tabs>
        <w:ind w:left="567" w:hanging="567"/>
        <w:jc w:val="both"/>
      </w:pPr>
      <w:r>
        <w:t>1.2</w:t>
      </w:r>
      <w:r>
        <w:tab/>
        <w:t>Does the research require any physically invasive or potentially physically harmful procedures?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:rsidR="00A72699" w:rsidRDefault="00A72699" w:rsidP="00A72699">
      <w:pPr>
        <w:tabs>
          <w:tab w:val="left" w:pos="6804"/>
        </w:tabs>
        <w:ind w:left="567" w:hanging="567"/>
        <w:jc w:val="both"/>
      </w:pPr>
    </w:p>
    <w:p w:rsidR="00EF2ED2" w:rsidRDefault="00EF2ED2" w:rsidP="00C75572">
      <w:pPr>
        <w:tabs>
          <w:tab w:val="left" w:pos="6804"/>
        </w:tabs>
      </w:pPr>
      <w:r>
        <w:t>If YES, give details and outline procedures to be put in place to deal with potential problems.</w:t>
      </w:r>
    </w:p>
    <w:p w:rsidR="007D0F84" w:rsidRDefault="007D0F84" w:rsidP="00C75572">
      <w:pPr>
        <w:tabs>
          <w:tab w:val="left" w:pos="6804"/>
        </w:tabs>
      </w:pPr>
    </w:p>
    <w:p w:rsidR="007D0F84" w:rsidRDefault="007D0F84" w:rsidP="00C75572">
      <w:pPr>
        <w:tabs>
          <w:tab w:val="left" w:pos="6804"/>
        </w:tabs>
      </w:pPr>
    </w:p>
    <w:p w:rsidR="007D0F84" w:rsidRDefault="007D0F84" w:rsidP="00C75572">
      <w:pPr>
        <w:tabs>
          <w:tab w:val="left" w:pos="6804"/>
        </w:tabs>
      </w:pPr>
    </w:p>
    <w:p w:rsidR="00EF2ED2" w:rsidRDefault="00EF2ED2" w:rsidP="00C75572">
      <w:pPr>
        <w:tabs>
          <w:tab w:val="left" w:pos="6804"/>
        </w:tabs>
        <w:ind w:left="567" w:hanging="567"/>
      </w:pPr>
    </w:p>
    <w:p w:rsidR="007D0F84" w:rsidRDefault="007D0F84" w:rsidP="00C75572">
      <w:pPr>
        <w:tabs>
          <w:tab w:val="left" w:pos="6804"/>
        </w:tabs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>1.3</w:t>
      </w:r>
      <w:r>
        <w:tab/>
        <w:t>Does the research involve the investigation of any illegal behaviour?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C75572">
      <w:pPr>
        <w:tabs>
          <w:tab w:val="left" w:pos="6804"/>
        </w:tabs>
      </w:pPr>
      <w:r>
        <w:t>If YES, give details.</w:t>
      </w:r>
    </w:p>
    <w:p w:rsidR="007D0F84" w:rsidRDefault="007D0F84" w:rsidP="00C75572">
      <w:pPr>
        <w:tabs>
          <w:tab w:val="left" w:pos="6804"/>
        </w:tabs>
      </w:pP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1.4</w:t>
      </w:r>
      <w:r>
        <w:tab/>
        <w:t xml:space="preserve">Is there any purpose to which the research findings could be put that could adversely affect participants? </w:t>
      </w: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 w:rsidRPr="00DF3287">
        <w:rPr>
          <w:rFonts w:cs="Arial"/>
          <w:highlight w:val="yellow"/>
        </w:rPr>
        <w:t></w:t>
      </w:r>
      <w:r>
        <w:tab/>
        <w:t>NO</w:t>
      </w:r>
      <w:r w:rsidR="006E5A14">
        <w:rPr>
          <w:rFonts w:cs="Arial"/>
        </w:rPr>
        <w:t></w:t>
      </w:r>
      <w:r>
        <w:t xml:space="preserve"> </w:t>
      </w: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C75572">
      <w:r>
        <w:t>If YES, describe the potential risk for participants of this use of the data. Outline any steps that will be taken to protect participants.</w:t>
      </w:r>
    </w:p>
    <w:p w:rsidR="007D0F84" w:rsidRDefault="007D0F84" w:rsidP="00C75572"/>
    <w:p w:rsidR="00EF2ED2" w:rsidRDefault="00DF3287" w:rsidP="00C75572">
      <w:r>
        <w:t>Possibly introduce participants to the world of gambling and get them addicted to it.</w:t>
      </w:r>
    </w:p>
    <w:p w:rsidR="007D0F84" w:rsidRDefault="007D0F84" w:rsidP="00C75572"/>
    <w:p w:rsidR="007D0F84" w:rsidRDefault="007D0F84" w:rsidP="00C75572"/>
    <w:p w:rsidR="007D0F84" w:rsidRDefault="007D0F84" w:rsidP="00C75572"/>
    <w:p w:rsidR="00EF2ED2" w:rsidRDefault="00EF2ED2" w:rsidP="00C75572">
      <w:pPr>
        <w:tabs>
          <w:tab w:val="left" w:pos="6804"/>
        </w:tabs>
        <w:ind w:left="567" w:hanging="567"/>
      </w:pPr>
      <w:r>
        <w:t>1.5</w:t>
      </w:r>
      <w:r>
        <w:tab/>
        <w:t xml:space="preserve">Could this research adversely affect participants in any other way?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DF3287">
        <w:rPr>
          <w:rFonts w:cs="Arial"/>
          <w:highlight w:val="yellow"/>
        </w:rPr>
        <w:t></w:t>
      </w:r>
      <w:r>
        <w:t xml:space="preserve"> </w:t>
      </w:r>
    </w:p>
    <w:p w:rsidR="00EF2ED2" w:rsidRDefault="00EF2ED2" w:rsidP="00C75572">
      <w:pPr>
        <w:tabs>
          <w:tab w:val="left" w:pos="6804"/>
        </w:tabs>
        <w:ind w:left="567" w:hanging="567"/>
      </w:pPr>
    </w:p>
    <w:p w:rsidR="00EF2ED2" w:rsidRDefault="00EF2ED2" w:rsidP="00C75572">
      <w:r>
        <w:t>If YES, give details and outline procedures to be put in place to deal with such problems.</w:t>
      </w:r>
    </w:p>
    <w:p w:rsidR="00EF2ED2" w:rsidRDefault="00EF2ED2" w:rsidP="00C75572"/>
    <w:p w:rsidR="00EF2ED2" w:rsidRDefault="00EF2ED2" w:rsidP="00C75572"/>
    <w:p w:rsidR="007D0F84" w:rsidRDefault="007D0F84" w:rsidP="00C75572"/>
    <w:p w:rsidR="007D0F84" w:rsidRDefault="007D0F84" w:rsidP="00C75572"/>
    <w:p w:rsidR="007D0F84" w:rsidRDefault="007D0F84" w:rsidP="00C75572"/>
    <w:p w:rsidR="00EF2ED2" w:rsidRDefault="00EF2ED2" w:rsidP="00C75572">
      <w:pPr>
        <w:ind w:left="567" w:hanging="567"/>
      </w:pPr>
      <w:r>
        <w:t>1.6</w:t>
      </w:r>
      <w:r>
        <w:tab/>
        <w:t>Could this research adversely affect members of particular groups of people?</w:t>
      </w:r>
    </w:p>
    <w:p w:rsidR="00EF2ED2" w:rsidRDefault="00EF2ED2" w:rsidP="00C75572">
      <w:pPr>
        <w:tabs>
          <w:tab w:val="left" w:pos="7513"/>
        </w:tabs>
        <w:ind w:left="567" w:firstLine="873"/>
      </w:pPr>
    </w:p>
    <w:p w:rsidR="00EF2ED2" w:rsidRDefault="00EF2ED2" w:rsidP="00C75572">
      <w:pPr>
        <w:tabs>
          <w:tab w:val="left" w:pos="6804"/>
        </w:tabs>
      </w:pP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:rsidR="00EF2ED2" w:rsidRDefault="00EF2ED2" w:rsidP="00C75572"/>
    <w:p w:rsidR="00EF2ED2" w:rsidRDefault="00EF2ED2" w:rsidP="00C75572">
      <w:r>
        <w:t>If YES, describe these possible adverse effects and the protection to be put in place against them.</w:t>
      </w:r>
    </w:p>
    <w:p w:rsidR="00EF2ED2" w:rsidRDefault="00EF2ED2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lastRenderedPageBreak/>
        <w:t>1.7</w:t>
      </w:r>
      <w:r>
        <w:tab/>
        <w:t>Is this research expected to benefit the participants, directly or indirectly?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:rsidR="00EF2ED2" w:rsidRDefault="00EF2ED2" w:rsidP="00C75572">
      <w:r>
        <w:t>If YES, give details.</w:t>
      </w:r>
    </w:p>
    <w:p w:rsidR="00EF2ED2" w:rsidRDefault="00EF2ED2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7D0F84" w:rsidRDefault="007D0F84" w:rsidP="00C75572">
      <w:pPr>
        <w:ind w:left="567" w:hanging="567"/>
      </w:pPr>
    </w:p>
    <w:p w:rsidR="00EF2ED2" w:rsidRDefault="00EF2ED2" w:rsidP="00C75572">
      <w:r>
        <w:t>1.8</w:t>
      </w:r>
      <w:r>
        <w:tab/>
        <w:t xml:space="preserve">Will the true purpose of the research be concealed from the participants? 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:rsidR="007D0F84" w:rsidRDefault="007D0F84" w:rsidP="00C75572">
      <w:pPr>
        <w:ind w:left="567" w:hanging="567"/>
      </w:pPr>
    </w:p>
    <w:p w:rsidR="00EF2ED2" w:rsidRDefault="00EF2ED2" w:rsidP="00C75572">
      <w:pPr>
        <w:jc w:val="both"/>
      </w:pPr>
      <w:r>
        <w:t>If YES, explain what information will be concealed and why. Will participants be debriefed at the conclusion of the st</w:t>
      </w:r>
      <w:r w:rsidR="006172C4">
        <w:t>udy? How will you do this?</w:t>
      </w:r>
    </w:p>
    <w:p w:rsidR="00EF2ED2" w:rsidRDefault="00EF2ED2" w:rsidP="00C75572">
      <w:pPr>
        <w:jc w:val="both"/>
      </w:pPr>
    </w:p>
    <w:p w:rsidR="00EF2ED2" w:rsidRDefault="00EF2ED2" w:rsidP="00C75572">
      <w:pPr>
        <w:jc w:val="both"/>
      </w:pPr>
    </w:p>
    <w:p w:rsidR="00EF2ED2" w:rsidRDefault="00EF2ED2" w:rsidP="00C75572">
      <w:pPr>
        <w:ind w:left="567" w:hanging="567"/>
        <w:rPr>
          <w:b/>
        </w:rPr>
      </w:pPr>
    </w:p>
    <w:p w:rsidR="00CC464A" w:rsidRDefault="00CC464A" w:rsidP="00C75572">
      <w:pPr>
        <w:ind w:left="567" w:hanging="567"/>
        <w:rPr>
          <w:b/>
        </w:rPr>
      </w:pPr>
    </w:p>
    <w:p w:rsidR="00CC464A" w:rsidRDefault="00CC464A" w:rsidP="00C75572">
      <w:pPr>
        <w:ind w:left="567" w:hanging="567"/>
        <w:rPr>
          <w:b/>
        </w:rPr>
      </w:pPr>
    </w:p>
    <w:p w:rsidR="00EF2ED2" w:rsidRDefault="00EF2ED2" w:rsidP="00C75572">
      <w:pPr>
        <w:rPr>
          <w:b/>
        </w:rPr>
      </w:pPr>
      <w:r w:rsidRPr="007D0F84">
        <w:rPr>
          <w:b/>
          <w:sz w:val="24"/>
        </w:rPr>
        <w:t xml:space="preserve">2. Protection of Research Subject Confidentiality 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  <w:jc w:val="both"/>
      </w:pPr>
      <w:r>
        <w:t>2.1</w:t>
      </w:r>
      <w:r>
        <w:tab/>
        <w:t xml:space="preserve">Will the research require the collection </w:t>
      </w:r>
      <w:r w:rsidR="00EE6DBC">
        <w:t xml:space="preserve">or use </w:t>
      </w:r>
      <w:r>
        <w:t xml:space="preserve">of personal information from </w:t>
      </w:r>
      <w:proofErr w:type="spellStart"/>
      <w:r>
        <w:t>e.g.universities</w:t>
      </w:r>
      <w:proofErr w:type="spellEnd"/>
      <w:r>
        <w:t xml:space="preserve">, schools, employers, or other agencies about individuals without their direct consent? 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 xml:space="preserve">NO </w:t>
      </w:r>
      <w:r w:rsidR="006E5A14" w:rsidRPr="00454658">
        <w:rPr>
          <w:rFonts w:cs="Arial"/>
          <w:highlight w:val="yellow"/>
        </w:rPr>
        <w:t></w:t>
      </w:r>
    </w:p>
    <w:p w:rsidR="00EF2ED2" w:rsidRDefault="00EF2ED2" w:rsidP="00C75572">
      <w:pPr>
        <w:ind w:left="567" w:hanging="567"/>
      </w:pPr>
    </w:p>
    <w:p w:rsidR="00EF2ED2" w:rsidRDefault="00EF2ED2" w:rsidP="00C75572">
      <w:r>
        <w:t>If YES, state what information will be sought and why written consent for access to this information will not be obtained from the participants themselves.</w:t>
      </w:r>
    </w:p>
    <w:p w:rsidR="00EF2ED2" w:rsidRDefault="00EF2ED2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 xml:space="preserve">2.2 </w:t>
      </w:r>
      <w:r>
        <w:tab/>
        <w:t xml:space="preserve">Will any part of the research involving participants be audio/film/video taped or recorded using any other electronic medium? 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  <w:t>YES</w:t>
      </w:r>
      <w:r>
        <w:rPr>
          <w:rFonts w:cs="Arial"/>
        </w:rPr>
        <w:t></w:t>
      </w:r>
      <w:r>
        <w:tab/>
        <w:t>NO</w:t>
      </w:r>
      <w:r w:rsidR="006E5A14" w:rsidRPr="00C02828">
        <w:rPr>
          <w:rFonts w:cs="Arial"/>
          <w:highlight w:val="yellow"/>
        </w:rPr>
        <w:t></w:t>
      </w:r>
      <w:r>
        <w:t xml:space="preserve"> </w:t>
      </w:r>
    </w:p>
    <w:p w:rsidR="00EF2ED2" w:rsidRDefault="00EF2ED2" w:rsidP="00C75572">
      <w:pPr>
        <w:ind w:left="567" w:hanging="567"/>
      </w:pPr>
    </w:p>
    <w:p w:rsidR="00CA25AD" w:rsidRDefault="00CA25AD" w:rsidP="00C75572">
      <w:pPr>
        <w:ind w:left="567" w:hanging="567"/>
      </w:pPr>
      <w:r>
        <w:t>2.3</w:t>
      </w:r>
      <w:r>
        <w:tab/>
        <w:t>Will it be possible to derive personal information from the data?</w:t>
      </w:r>
    </w:p>
    <w:p w:rsidR="00CA25AD" w:rsidRDefault="00CA25AD" w:rsidP="00C75572">
      <w:pPr>
        <w:ind w:left="567" w:hanging="567"/>
      </w:pPr>
    </w:p>
    <w:p w:rsidR="00CA25AD" w:rsidRDefault="00CA25AD" w:rsidP="00C75572">
      <w:pPr>
        <w:ind w:left="567" w:hanging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YES</w:t>
      </w:r>
      <w:r>
        <w:rPr>
          <w:rFonts w:cs="Arial"/>
        </w:rPr>
        <w:t></w:t>
      </w:r>
      <w:r>
        <w:tab/>
        <w:t>N</w:t>
      </w:r>
      <w:r w:rsidRPr="00C02828">
        <w:rPr>
          <w:highlight w:val="yellow"/>
        </w:rPr>
        <w:t>O</w:t>
      </w:r>
      <w:r w:rsidRPr="00C02828">
        <w:rPr>
          <w:rFonts w:cs="Arial"/>
          <w:highlight w:val="yellow"/>
        </w:rPr>
        <w:t></w:t>
      </w:r>
    </w:p>
    <w:p w:rsidR="00CA25AD" w:rsidRDefault="00CA25AD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If YES, what medium is to be used and how will the recordings be used?</w:t>
      </w:r>
    </w:p>
    <w:p w:rsidR="00EF2ED2" w:rsidRDefault="00EF2ED2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EF2ED2" w:rsidP="00CC464A">
      <w:pPr>
        <w:pStyle w:val="ListParagraph"/>
        <w:numPr>
          <w:ilvl w:val="1"/>
          <w:numId w:val="5"/>
        </w:numPr>
      </w:pPr>
      <w:r>
        <w:t>Who will have access to the raw data?</w:t>
      </w:r>
      <w:r w:rsidR="00C02828">
        <w:t xml:space="preserve"> Me</w:t>
      </w:r>
    </w:p>
    <w:p w:rsidR="00CC464A" w:rsidRDefault="00CC464A" w:rsidP="00CC464A">
      <w:pPr>
        <w:pStyle w:val="ListParagraph"/>
        <w:ind w:left="360"/>
      </w:pPr>
    </w:p>
    <w:p w:rsidR="00CC464A" w:rsidRDefault="00CC464A" w:rsidP="00CC464A">
      <w:pPr>
        <w:pStyle w:val="ListParagraph"/>
        <w:ind w:left="360"/>
      </w:pPr>
    </w:p>
    <w:p w:rsidR="00EF2ED2" w:rsidRDefault="00EF2ED2" w:rsidP="00C75572">
      <w:pPr>
        <w:ind w:left="567" w:hanging="567"/>
      </w:pPr>
    </w:p>
    <w:p w:rsidR="00EF2ED2" w:rsidRDefault="00457F66" w:rsidP="00457F66">
      <w:proofErr w:type="gramStart"/>
      <w:r>
        <w:t xml:space="preserve">2.5  </w:t>
      </w:r>
      <w:r w:rsidR="00EF2ED2">
        <w:t>Will</w:t>
      </w:r>
      <w:proofErr w:type="gramEnd"/>
      <w:r w:rsidR="00EF2ED2">
        <w:t xml:space="preserve"> participants be identified?  </w:t>
      </w:r>
      <w:r w:rsidR="00EF2ED2">
        <w:tab/>
      </w:r>
      <w:r w:rsidR="00EF2ED2">
        <w:tab/>
      </w:r>
      <w:r w:rsidR="00EF2ED2">
        <w:tab/>
      </w:r>
      <w:r>
        <w:t xml:space="preserve">                               </w:t>
      </w:r>
      <w:r w:rsidR="00EF2ED2">
        <w:t>YES</w:t>
      </w:r>
      <w:r w:rsidR="00EF2ED2" w:rsidRPr="00457F66">
        <w:rPr>
          <w:rFonts w:cs="Arial"/>
        </w:rPr>
        <w:t></w:t>
      </w:r>
      <w:r w:rsidR="00EF2ED2">
        <w:tab/>
      </w:r>
      <w:r w:rsidR="008F232B">
        <w:tab/>
      </w:r>
      <w:r w:rsidR="00EF2ED2">
        <w:t xml:space="preserve">NO </w:t>
      </w:r>
      <w:r w:rsidR="006E5A14" w:rsidRPr="004816D0">
        <w:rPr>
          <w:rFonts w:cs="Arial"/>
          <w:highlight w:val="yellow"/>
        </w:rPr>
        <w:t></w:t>
      </w:r>
    </w:p>
    <w:p w:rsidR="00EF2ED2" w:rsidRDefault="00EF2ED2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EF2ED2" w:rsidRDefault="00EF2ED2" w:rsidP="00392E90">
      <w:r>
        <w:lastRenderedPageBreak/>
        <w:t>If YES how will their consent to quotations/identifications be sought?</w:t>
      </w:r>
    </w:p>
    <w:p w:rsidR="00EF2ED2" w:rsidRDefault="00EF2ED2" w:rsidP="00C75572"/>
    <w:p w:rsidR="00CC464A" w:rsidRDefault="00CC464A" w:rsidP="00C75572"/>
    <w:p w:rsidR="00CC464A" w:rsidRDefault="00CC464A" w:rsidP="00C75572"/>
    <w:p w:rsidR="00CC464A" w:rsidRDefault="00CC464A" w:rsidP="00C75572"/>
    <w:p w:rsidR="00CC464A" w:rsidRDefault="00CC464A" w:rsidP="00C75572"/>
    <w:p w:rsidR="00EF2ED2" w:rsidRDefault="00EF2ED2" w:rsidP="00C75572">
      <w:r>
        <w:t>If NO, how will you ensure that their anonymity is preserved?</w:t>
      </w:r>
    </w:p>
    <w:p w:rsidR="00EF2ED2" w:rsidRDefault="00EF2ED2" w:rsidP="00C75572"/>
    <w:p w:rsidR="00CC464A" w:rsidRDefault="004816D0" w:rsidP="00C75572">
      <w:r>
        <w:t>Only me having access to the raw data and not collecting data that could be used to identify individuals.</w:t>
      </w:r>
    </w:p>
    <w:p w:rsidR="00CC464A" w:rsidRDefault="00CC464A" w:rsidP="00C75572"/>
    <w:p w:rsidR="00CC464A" w:rsidRDefault="00CC464A" w:rsidP="00C75572"/>
    <w:p w:rsidR="00CC464A" w:rsidRDefault="00CC464A" w:rsidP="00C75572"/>
    <w:p w:rsidR="00EF2ED2" w:rsidRDefault="00457F66" w:rsidP="00C75572">
      <w:pPr>
        <w:ind w:left="567" w:hanging="567"/>
      </w:pPr>
      <w:r>
        <w:t>2.6</w:t>
      </w:r>
      <w:r w:rsidR="00EF2ED2">
        <w:t xml:space="preserve">  </w:t>
      </w:r>
      <w:r w:rsidR="00EF2ED2">
        <w:tab/>
        <w:t xml:space="preserve">Will the </w:t>
      </w:r>
      <w:proofErr w:type="spellStart"/>
      <w:r w:rsidR="00EF2ED2">
        <w:t>datafiles</w:t>
      </w:r>
      <w:proofErr w:type="spellEnd"/>
      <w:r w:rsidR="00EF2ED2">
        <w:t xml:space="preserve">/audio/video tapes, etc. be disposed of after the study? </w:t>
      </w:r>
      <w:r w:rsidR="00EF2ED2">
        <w:tab/>
        <w:t>YES</w:t>
      </w:r>
      <w:r w:rsidR="00EF2ED2" w:rsidRPr="00E600B8">
        <w:rPr>
          <w:rFonts w:cs="Arial"/>
          <w:highlight w:val="yellow"/>
        </w:rPr>
        <w:t></w:t>
      </w:r>
      <w:r w:rsidR="00EF2ED2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C75572"/>
    <w:p w:rsidR="00EF2ED2" w:rsidRDefault="00EF2ED2" w:rsidP="00C75572">
      <w:r>
        <w:t xml:space="preserve">If NO, for how long they will be retained? </w:t>
      </w:r>
    </w:p>
    <w:p w:rsidR="00EF2ED2" w:rsidRDefault="00EF2ED2" w:rsidP="00C75572"/>
    <w:p w:rsidR="00CC464A" w:rsidRDefault="00CC464A" w:rsidP="00C75572"/>
    <w:p w:rsidR="00CC464A" w:rsidRDefault="00CC464A" w:rsidP="00C75572"/>
    <w:p w:rsidR="00CC464A" w:rsidRDefault="00CC464A" w:rsidP="00C75572"/>
    <w:p w:rsidR="00CC464A" w:rsidRDefault="00CC464A" w:rsidP="00C75572"/>
    <w:p w:rsidR="00EF2ED2" w:rsidRDefault="00EF2ED2" w:rsidP="00C75572">
      <w:r>
        <w:t>If YES, explain how they will eventually be disposed of?</w:t>
      </w:r>
    </w:p>
    <w:p w:rsidR="00EF2ED2" w:rsidRDefault="00EF2ED2" w:rsidP="00C75572">
      <w:pPr>
        <w:ind w:left="567" w:hanging="567"/>
      </w:pPr>
    </w:p>
    <w:p w:rsidR="00CC464A" w:rsidRDefault="00E600B8" w:rsidP="00C75572">
      <w:pPr>
        <w:ind w:left="567" w:hanging="567"/>
      </w:pPr>
      <w:r>
        <w:t>Deleting them and empty</w:t>
      </w:r>
      <w:r w:rsidR="005520D8">
        <w:t>ing the recycle bin and dispose of the hard drive.</w:t>
      </w: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CC464A" w:rsidRDefault="00CC464A" w:rsidP="00C75572">
      <w:pPr>
        <w:ind w:left="567" w:hanging="567"/>
      </w:pPr>
    </w:p>
    <w:p w:rsidR="00EF2ED2" w:rsidRDefault="00457F66" w:rsidP="00C75572">
      <w:pPr>
        <w:ind w:left="567" w:hanging="567"/>
      </w:pPr>
      <w:r>
        <w:t>2.7</w:t>
      </w:r>
      <w:r w:rsidR="00EF2ED2">
        <w:t xml:space="preserve"> </w:t>
      </w:r>
      <w:r w:rsidR="00EF2ED2">
        <w:tab/>
        <w:t>How do you intend for the results of the research to be used?</w:t>
      </w:r>
      <w:r w:rsidR="009F1DA6">
        <w:t xml:space="preserve"> To help determine the purposed of the study</w:t>
      </w:r>
    </w:p>
    <w:p w:rsidR="00EF2ED2" w:rsidRDefault="00EF2ED2" w:rsidP="00C75572">
      <w:pPr>
        <w:ind w:left="567" w:hanging="567"/>
      </w:pPr>
    </w:p>
    <w:p w:rsidR="00EF2ED2" w:rsidRDefault="00457F66" w:rsidP="00C75572">
      <w:pPr>
        <w:tabs>
          <w:tab w:val="left" w:pos="6804"/>
          <w:tab w:val="left" w:pos="7938"/>
        </w:tabs>
        <w:ind w:left="567" w:hanging="567"/>
      </w:pPr>
      <w:r>
        <w:t>2.8</w:t>
      </w:r>
      <w:r w:rsidR="00EF2ED2">
        <w:tab/>
        <w:t>Will feedback of findings be given to participants?</w:t>
      </w:r>
      <w:r w:rsidR="00EF2ED2">
        <w:tab/>
        <w:t xml:space="preserve"> </w:t>
      </w:r>
      <w:r w:rsidR="008F232B">
        <w:t xml:space="preserve">     </w:t>
      </w:r>
      <w:r w:rsidR="00EF2ED2">
        <w:t>YES</w:t>
      </w:r>
      <w:r w:rsidR="00EF2ED2">
        <w:rPr>
          <w:rFonts w:cs="Arial"/>
        </w:rPr>
        <w:t></w:t>
      </w:r>
      <w:r w:rsidR="00EF2ED2">
        <w:tab/>
      </w:r>
      <w:r w:rsidR="008F232B">
        <w:t xml:space="preserve"> </w:t>
      </w:r>
      <w:r w:rsidR="00EF2ED2">
        <w:t xml:space="preserve">NO </w:t>
      </w:r>
      <w:r w:rsidR="006E5A14" w:rsidRPr="009F1DA6">
        <w:rPr>
          <w:rFonts w:cs="Arial"/>
          <w:highlight w:val="yellow"/>
        </w:rPr>
        <w:t>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If YES, how and when will this feedback be provided?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</w:p>
    <w:p w:rsidR="00EF2ED2" w:rsidRDefault="00EF2ED2" w:rsidP="001158B6">
      <w:pPr>
        <w:rPr>
          <w:b/>
        </w:rPr>
      </w:pPr>
    </w:p>
    <w:p w:rsidR="00CC464A" w:rsidRDefault="00CC464A" w:rsidP="001158B6">
      <w:pPr>
        <w:rPr>
          <w:b/>
        </w:rPr>
      </w:pPr>
    </w:p>
    <w:p w:rsidR="00CC464A" w:rsidRPr="001158B6" w:rsidRDefault="00CC464A" w:rsidP="001158B6">
      <w:pPr>
        <w:rPr>
          <w:b/>
        </w:rPr>
      </w:pPr>
    </w:p>
    <w:p w:rsidR="00EF2ED2" w:rsidRPr="001158B6" w:rsidRDefault="00EF2ED2" w:rsidP="001158B6">
      <w:pPr>
        <w:ind w:left="567" w:hanging="567"/>
        <w:rPr>
          <w:b/>
        </w:rPr>
      </w:pPr>
      <w:r w:rsidRPr="007D0F84">
        <w:rPr>
          <w:b/>
          <w:sz w:val="24"/>
        </w:rPr>
        <w:t>3. Data protection and consent</w:t>
      </w:r>
    </w:p>
    <w:p w:rsidR="00EF2ED2" w:rsidRDefault="00EF2ED2" w:rsidP="00C75572">
      <w:pPr>
        <w:ind w:left="567" w:hanging="567"/>
        <w:rPr>
          <w:b/>
        </w:rPr>
      </w:pP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3.1</w:t>
      </w:r>
      <w:r>
        <w:tab/>
        <w:t xml:space="preserve">Will written consent be obtained from participants? </w:t>
      </w:r>
    </w:p>
    <w:p w:rsidR="00EF2ED2" w:rsidRDefault="00EF2ED2" w:rsidP="00C75572">
      <w:pPr>
        <w:tabs>
          <w:tab w:val="left" w:pos="6804"/>
        </w:tabs>
      </w:pPr>
      <w:r>
        <w:tab/>
      </w:r>
      <w:r w:rsidR="008F232B">
        <w:tab/>
      </w:r>
      <w:r>
        <w:t>YES</w:t>
      </w:r>
      <w:r>
        <w:rPr>
          <w:rFonts w:cs="Arial"/>
        </w:rPr>
        <w:t></w:t>
      </w:r>
      <w:r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 xml:space="preserve">If YES, attach a copy of the </w:t>
      </w:r>
      <w:r w:rsidR="00D836AD">
        <w:t xml:space="preserve">completed </w:t>
      </w:r>
      <w:r>
        <w:t>information sheet and consent forms</w:t>
      </w:r>
      <w:r w:rsidR="00D836AD">
        <w:t xml:space="preserve"> (see templates at the end of this document)</w:t>
      </w:r>
      <w:r>
        <w:t>.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ab/>
        <w:t>If written consent will not be obtained, please explain why circumstances make obtaining consent problematic.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Administrative consent may be deemed sufficient: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lastRenderedPageBreak/>
        <w:t>a)</w:t>
      </w:r>
      <w:r>
        <w:tab/>
      </w:r>
      <w:proofErr w:type="gramStart"/>
      <w:r>
        <w:t>for</w:t>
      </w:r>
      <w:proofErr w:type="gramEnd"/>
      <w:r>
        <w:t xml:space="preserve"> studies where the data collection involves aggregated (not individual) statistical information and where the collection of data presents: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993" w:hanging="426"/>
      </w:pPr>
      <w:r>
        <w:t>(i)</w:t>
      </w:r>
      <w:r>
        <w:tab/>
      </w:r>
      <w:proofErr w:type="gramStart"/>
      <w:r>
        <w:t>no</w:t>
      </w:r>
      <w:proofErr w:type="gramEnd"/>
      <w:r>
        <w:t xml:space="preserve"> invasion of privacy;</w:t>
      </w:r>
    </w:p>
    <w:p w:rsidR="00EF2ED2" w:rsidRDefault="00EF2ED2" w:rsidP="00C75572">
      <w:pPr>
        <w:ind w:left="993" w:hanging="426"/>
      </w:pPr>
      <w:r>
        <w:t>(ii)</w:t>
      </w:r>
      <w:r>
        <w:tab/>
      </w:r>
      <w:proofErr w:type="gramStart"/>
      <w:r>
        <w:t>no</w:t>
      </w:r>
      <w:proofErr w:type="gramEnd"/>
      <w:r>
        <w:t xml:space="preserve"> potential social or emotional risks: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b)</w:t>
      </w:r>
      <w:r>
        <w:tab/>
        <w:t>for studies which focus on the development and evaluation of curriculum materials, resources, guidelines, test items, or programme evaluations rather than the study, observation, and evaluation of  individuals.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  <w:tab w:val="left" w:pos="7938"/>
        </w:tabs>
        <w:ind w:left="567" w:hanging="567"/>
      </w:pPr>
      <w:r>
        <w:t>3.2</w:t>
      </w:r>
      <w:r>
        <w:tab/>
        <w:t>Will administrative consent be obtained in</w:t>
      </w:r>
      <w:r w:rsidR="008F232B">
        <w:t xml:space="preserve"> lieu of participants’ consent?          </w:t>
      </w:r>
      <w:r>
        <w:t>YES</w:t>
      </w:r>
      <w:r>
        <w:rPr>
          <w:rFonts w:cs="Arial"/>
        </w:rPr>
        <w:t></w:t>
      </w:r>
      <w:r w:rsidR="008F232B">
        <w:rPr>
          <w:rFonts w:cs="Arial"/>
        </w:rPr>
        <w:t xml:space="preserve">   </w:t>
      </w:r>
      <w:r w:rsidR="000469DF">
        <w:rPr>
          <w:rFonts w:cs="Arial"/>
        </w:rPr>
        <w:t xml:space="preserve">      </w:t>
      </w:r>
      <w:r>
        <w:t xml:space="preserve">NO </w:t>
      </w:r>
      <w:bookmarkStart w:id="0" w:name="_GoBack"/>
      <w:bookmarkEnd w:id="0"/>
      <w:r w:rsidR="006E5A14" w:rsidRPr="00A86098">
        <w:rPr>
          <w:rFonts w:cs="Arial"/>
          <w:highlight w:val="yellow"/>
        </w:rPr>
        <w:t>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  <w:tab w:val="left" w:pos="7938"/>
        </w:tabs>
        <w:ind w:left="567" w:hanging="567"/>
      </w:pPr>
      <w:r>
        <w:t>If YES, explain why individual consent is not considered necessary.</w:t>
      </w:r>
    </w:p>
    <w:p w:rsidR="00EF2ED2" w:rsidRDefault="00EF2ED2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AA7F6F" w:rsidRDefault="00EF2ED2" w:rsidP="00C75572">
      <w:pPr>
        <w:tabs>
          <w:tab w:val="left" w:pos="6804"/>
        </w:tabs>
        <w:ind w:left="567" w:hanging="567"/>
      </w:pPr>
      <w:r>
        <w:t>3.3</w:t>
      </w:r>
      <w:r>
        <w:tab/>
      </w:r>
      <w:r w:rsidR="00AA7F6F" w:rsidRPr="00AA7F6F">
        <w:t>In the case of vulnerable people, will proxy consent be obtained i.e. consent obtained by a person authorised to act on behalf of a vulnerable person? If yes, please explain how this consent/assent will be obtained.”</w:t>
      </w:r>
      <w:r>
        <w:tab/>
      </w:r>
    </w:p>
    <w:p w:rsidR="00EF2ED2" w:rsidRDefault="008F232B" w:rsidP="00C75572">
      <w:pPr>
        <w:tabs>
          <w:tab w:val="left" w:pos="6804"/>
        </w:tabs>
        <w:ind w:left="567" w:hanging="567"/>
      </w:pPr>
      <w:r>
        <w:tab/>
      </w:r>
      <w:r>
        <w:tab/>
      </w:r>
      <w:r>
        <w:tab/>
        <w:t xml:space="preserve">    </w:t>
      </w:r>
      <w:r w:rsidR="00EF2ED2">
        <w:t>YES</w:t>
      </w:r>
      <w:r w:rsidR="00EF2ED2">
        <w:rPr>
          <w:rFonts w:cs="Arial"/>
        </w:rPr>
        <w:t></w:t>
      </w:r>
      <w:r>
        <w:tab/>
      </w:r>
      <w:r w:rsidR="000469DF">
        <w:t xml:space="preserve">         </w:t>
      </w:r>
      <w:r w:rsidR="00EF2ED2">
        <w:t xml:space="preserve">NO </w:t>
      </w:r>
      <w:r w:rsidR="006E5A14">
        <w:rPr>
          <w:rFonts w:cs="Arial"/>
        </w:rPr>
        <w:t></w:t>
      </w:r>
    </w:p>
    <w:p w:rsidR="00EF2ED2" w:rsidRDefault="00EF2ED2" w:rsidP="00C75572">
      <w:pPr>
        <w:tabs>
          <w:tab w:val="left" w:pos="6804"/>
        </w:tabs>
      </w:pPr>
    </w:p>
    <w:p w:rsidR="00EF2ED2" w:rsidRDefault="00EF2ED2" w:rsidP="00C75572">
      <w:r>
        <w:t>If YES, explain how this consent or assent will be obtained.</w:t>
      </w:r>
    </w:p>
    <w:p w:rsidR="00EF2ED2" w:rsidRDefault="00EF2ED2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If NO, give reasons.</w:t>
      </w:r>
    </w:p>
    <w:p w:rsidR="00EF2ED2" w:rsidRDefault="00EF2ED2" w:rsidP="00C75572">
      <w:pPr>
        <w:ind w:left="567" w:hanging="567"/>
      </w:pPr>
    </w:p>
    <w:p w:rsidR="0078175A" w:rsidRDefault="0078175A" w:rsidP="00C75572">
      <w:pPr>
        <w:tabs>
          <w:tab w:val="left" w:pos="6804"/>
        </w:tabs>
      </w:pPr>
    </w:p>
    <w:p w:rsidR="0078175A" w:rsidRDefault="0078175A" w:rsidP="00C75572">
      <w:pPr>
        <w:tabs>
          <w:tab w:val="left" w:pos="6804"/>
        </w:tabs>
      </w:pPr>
    </w:p>
    <w:p w:rsidR="0078175A" w:rsidRDefault="0078175A" w:rsidP="00C75572">
      <w:pPr>
        <w:tabs>
          <w:tab w:val="left" w:pos="6804"/>
        </w:tabs>
      </w:pPr>
    </w:p>
    <w:p w:rsidR="00EF2ED2" w:rsidRDefault="00EF2ED2" w:rsidP="00C75572">
      <w:pPr>
        <w:tabs>
          <w:tab w:val="left" w:pos="6804"/>
        </w:tabs>
      </w:pPr>
      <w:r>
        <w:t xml:space="preserve">                                         </w:t>
      </w:r>
    </w:p>
    <w:p w:rsidR="00EF2ED2" w:rsidRDefault="00EF2ED2" w:rsidP="00C75572">
      <w:pPr>
        <w:ind w:left="567" w:hanging="567"/>
      </w:pPr>
      <w:r>
        <w:t xml:space="preserve">3.4 </w:t>
      </w:r>
      <w:r>
        <w:tab/>
        <w:t xml:space="preserve">Will the consent or assent (at least verbal) of </w:t>
      </w:r>
      <w:r w:rsidR="000F0F5C">
        <w:t>vulnerable people</w:t>
      </w:r>
      <w:r>
        <w:t xml:space="preserve"> participating in the research on an individual basis be obtained? 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</w:r>
      <w:r w:rsidR="000469DF">
        <w:t xml:space="preserve">         </w:t>
      </w:r>
      <w:r>
        <w:t>YES</w:t>
      </w:r>
      <w:r>
        <w:rPr>
          <w:rFonts w:cs="Arial"/>
        </w:rPr>
        <w:t></w:t>
      </w:r>
      <w:r>
        <w:tab/>
      </w:r>
      <w:r w:rsidR="000469DF">
        <w:t xml:space="preserve">         </w:t>
      </w:r>
      <w:r>
        <w:t xml:space="preserve">NO </w:t>
      </w:r>
      <w:r w:rsidR="006E5A14">
        <w:rPr>
          <w:rFonts w:cs="Arial"/>
        </w:rPr>
        <w:t></w:t>
      </w:r>
    </w:p>
    <w:p w:rsidR="00EF2ED2" w:rsidRDefault="00EF2ED2" w:rsidP="00C75572">
      <w:r>
        <w:t>If YES, explain how this consent or assent will be obtained.</w:t>
      </w:r>
    </w:p>
    <w:p w:rsidR="00EF2ED2" w:rsidRDefault="00EF2ED2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If NO, give reasons.</w:t>
      </w:r>
    </w:p>
    <w:p w:rsidR="00EF2ED2" w:rsidRDefault="00EF2ED2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78175A" w:rsidRDefault="0078175A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>3.5</w:t>
      </w:r>
      <w:r>
        <w:tab/>
        <w:t>In the case of participants whose first language is not English, will arrangements be made to ensure informed consent?</w:t>
      </w:r>
    </w:p>
    <w:p w:rsidR="00EF2ED2" w:rsidRDefault="00EF2ED2" w:rsidP="00C75572">
      <w:pPr>
        <w:ind w:left="567" w:hanging="567"/>
      </w:pPr>
    </w:p>
    <w:p w:rsidR="00EF2ED2" w:rsidRDefault="00EF2ED2" w:rsidP="00C75572">
      <w:pPr>
        <w:tabs>
          <w:tab w:val="left" w:pos="6804"/>
        </w:tabs>
        <w:ind w:left="567" w:hanging="567"/>
      </w:pPr>
      <w:r>
        <w:t xml:space="preserve">                                           </w:t>
      </w:r>
      <w:r>
        <w:tab/>
      </w:r>
      <w:r w:rsidR="000469DF">
        <w:t xml:space="preserve">       </w:t>
      </w:r>
      <w:r>
        <w:t>YES</w:t>
      </w:r>
      <w:r>
        <w:rPr>
          <w:rFonts w:cs="Arial"/>
        </w:rPr>
        <w:t></w:t>
      </w:r>
      <w:r>
        <w:tab/>
      </w:r>
      <w:r w:rsidR="000469DF">
        <w:t xml:space="preserve">        </w:t>
      </w:r>
      <w:r>
        <w:t xml:space="preserve">NO </w:t>
      </w:r>
      <w:r w:rsidR="006E5A14">
        <w:rPr>
          <w:rFonts w:cs="Arial"/>
        </w:rPr>
        <w:t></w:t>
      </w:r>
    </w:p>
    <w:p w:rsidR="00EF2ED2" w:rsidRDefault="00EF2ED2" w:rsidP="00C75572">
      <w:pPr>
        <w:ind w:left="567" w:hanging="567"/>
      </w:pPr>
      <w:r>
        <w:lastRenderedPageBreak/>
        <w:t>If YES, what arrangements will be made?</w:t>
      </w:r>
    </w:p>
    <w:p w:rsidR="009071A3" w:rsidRDefault="009071A3" w:rsidP="00C75572">
      <w:pPr>
        <w:ind w:left="567" w:hanging="567"/>
      </w:pPr>
    </w:p>
    <w:p w:rsidR="009071A3" w:rsidRDefault="009071A3" w:rsidP="00C75572">
      <w:pPr>
        <w:ind w:left="567" w:hanging="567"/>
      </w:pPr>
    </w:p>
    <w:p w:rsidR="00EF2ED2" w:rsidRDefault="00EF2ED2" w:rsidP="00C75572">
      <w:pPr>
        <w:ind w:left="567" w:hanging="567"/>
      </w:pPr>
      <w:r>
        <w:t xml:space="preserve">If NO, give reasons. </w:t>
      </w:r>
    </w:p>
    <w:p w:rsidR="00EF2ED2" w:rsidRDefault="00EF2ED2" w:rsidP="001158B6">
      <w:pPr>
        <w:ind w:left="567" w:hanging="567"/>
        <w:rPr>
          <w:b/>
        </w:rPr>
      </w:pPr>
    </w:p>
    <w:p w:rsidR="009071A3" w:rsidRDefault="009071A3" w:rsidP="001158B6">
      <w:pPr>
        <w:ind w:left="567" w:hanging="567"/>
        <w:rPr>
          <w:b/>
        </w:rPr>
      </w:pPr>
    </w:p>
    <w:p w:rsidR="009071A3" w:rsidRDefault="009071A3" w:rsidP="001158B6">
      <w:pPr>
        <w:ind w:left="567" w:hanging="567"/>
        <w:rPr>
          <w:b/>
        </w:rPr>
      </w:pPr>
    </w:p>
    <w:p w:rsidR="009071A3" w:rsidRDefault="009071A3" w:rsidP="001158B6">
      <w:pPr>
        <w:ind w:left="567" w:hanging="567"/>
        <w:rPr>
          <w:b/>
        </w:rPr>
      </w:pPr>
    </w:p>
    <w:p w:rsidR="009071A3" w:rsidRDefault="009071A3" w:rsidP="001158B6">
      <w:pPr>
        <w:ind w:left="567" w:hanging="567"/>
        <w:rPr>
          <w:b/>
        </w:rPr>
      </w:pPr>
    </w:p>
    <w:p w:rsidR="00EF2ED2" w:rsidRPr="001158B6" w:rsidRDefault="00EF2ED2" w:rsidP="001158B6">
      <w:pPr>
        <w:ind w:left="567" w:hanging="567"/>
      </w:pPr>
      <w:r w:rsidRPr="007D0F84">
        <w:rPr>
          <w:b/>
          <w:sz w:val="24"/>
        </w:rPr>
        <w:t>4. Moral issues and Researcher/Institutional Conflicts of Interest</w:t>
      </w:r>
    </w:p>
    <w:p w:rsidR="00EF2ED2" w:rsidRPr="001158B6" w:rsidRDefault="00EF2ED2" w:rsidP="001158B6">
      <w:pPr>
        <w:ind w:left="567" w:hanging="567"/>
      </w:pPr>
    </w:p>
    <w:p w:rsidR="00EF2ED2" w:rsidRPr="001158B6" w:rsidRDefault="00EF2ED2" w:rsidP="001158B6">
      <w:pPr>
        <w:ind w:left="567" w:hanging="567"/>
      </w:pPr>
      <w:r>
        <w:t>A</w:t>
      </w:r>
      <w:r w:rsidRPr="001158B6">
        <w:t xml:space="preserve"> conflict of interest would arise in cases where a</w:t>
      </w:r>
      <w:r>
        <w:t xml:space="preserve"> researcher</w:t>
      </w:r>
      <w:r w:rsidRPr="001158B6">
        <w:t xml:space="preserve"> might be </w:t>
      </w:r>
      <w:r>
        <w:t>seen to be:</w:t>
      </w:r>
    </w:p>
    <w:p w:rsidR="00EF2ED2" w:rsidRPr="001158B6" w:rsidRDefault="00EF2ED2" w:rsidP="001158B6">
      <w:pPr>
        <w:ind w:left="567" w:hanging="567"/>
        <w:rPr>
          <w:b/>
        </w:rPr>
      </w:pPr>
    </w:p>
    <w:p w:rsidR="00EF2ED2" w:rsidRPr="001158B6" w:rsidRDefault="00EF2ED2" w:rsidP="001158B6">
      <w:pPr>
        <w:ind w:left="567" w:hanging="567"/>
        <w:rPr>
          <w:b/>
        </w:rPr>
      </w:pPr>
      <w:r w:rsidRPr="001158B6">
        <w:rPr>
          <w:b/>
        </w:rPr>
        <w:tab/>
      </w:r>
      <w:proofErr w:type="gramStart"/>
      <w:r w:rsidRPr="001158B6">
        <w:rPr>
          <w:b/>
        </w:rPr>
        <w:t>“ compromising</w:t>
      </w:r>
      <w:proofErr w:type="gramEnd"/>
      <w:r w:rsidRPr="001158B6">
        <w:rPr>
          <w:b/>
        </w:rPr>
        <w:t xml:space="preserve"> research objectivity or independence in return for </w:t>
      </w:r>
    </w:p>
    <w:p w:rsidR="00EF2ED2" w:rsidRPr="001158B6" w:rsidRDefault="00EF2ED2" w:rsidP="001158B6">
      <w:pPr>
        <w:ind w:left="567" w:hanging="567"/>
      </w:pPr>
      <w:r w:rsidRPr="001158B6">
        <w:rPr>
          <w:b/>
        </w:rPr>
        <w:tab/>
      </w:r>
      <w:proofErr w:type="gramStart"/>
      <w:r w:rsidRPr="001158B6">
        <w:rPr>
          <w:b/>
        </w:rPr>
        <w:t>financial</w:t>
      </w:r>
      <w:proofErr w:type="gramEnd"/>
      <w:r w:rsidRPr="001158B6">
        <w:rPr>
          <w:b/>
        </w:rPr>
        <w:t xml:space="preserve"> or non-financial benefit for him/herself or for a relative or friend.”</w:t>
      </w:r>
      <w:r w:rsidRPr="001158B6">
        <w:t xml:space="preserve">  </w:t>
      </w:r>
    </w:p>
    <w:p w:rsidR="00EF2ED2" w:rsidRPr="001158B6" w:rsidRDefault="00EF2ED2" w:rsidP="001158B6">
      <w:pPr>
        <w:ind w:left="567" w:hanging="567"/>
      </w:pPr>
    </w:p>
    <w:p w:rsidR="00EF2ED2" w:rsidRPr="001158B6" w:rsidRDefault="00EF2ED2" w:rsidP="001158B6">
      <w:pPr>
        <w:ind w:left="567" w:hanging="567"/>
      </w:pPr>
      <w:r>
        <w:tab/>
      </w:r>
    </w:p>
    <w:p w:rsidR="007C18AB" w:rsidRPr="007C18AB" w:rsidRDefault="00EF2ED2" w:rsidP="001158B6">
      <w:pPr>
        <w:ind w:left="567" w:hanging="567"/>
        <w:rPr>
          <w:rFonts w:cs="Arial"/>
        </w:rPr>
      </w:pPr>
      <w:r>
        <w:t>4</w:t>
      </w:r>
      <w:r w:rsidRPr="001158B6">
        <w:t>.1</w:t>
      </w:r>
      <w:r w:rsidRPr="001158B6">
        <w:tab/>
        <w:t>Does your research involve a conflict of interest as outlined above</w:t>
      </w:r>
      <w:r w:rsidRPr="001158B6">
        <w:tab/>
      </w:r>
      <w:r w:rsidR="000469DF">
        <w:tab/>
      </w:r>
      <w:r w:rsidRPr="001158B6">
        <w:t xml:space="preserve">YES </w:t>
      </w:r>
      <w:r w:rsidRPr="001158B6">
        <w:rPr>
          <w:rFonts w:cs="Arial"/>
        </w:rPr>
        <w:t></w:t>
      </w:r>
      <w:r w:rsidRPr="001158B6">
        <w:tab/>
        <w:t xml:space="preserve">NO </w:t>
      </w:r>
      <w:r w:rsidR="006E5A14">
        <w:rPr>
          <w:rFonts w:cs="Arial"/>
        </w:rPr>
        <w:t></w:t>
      </w:r>
    </w:p>
    <w:p w:rsidR="00EF2ED2" w:rsidRPr="001158B6" w:rsidRDefault="00EF2ED2" w:rsidP="001158B6">
      <w:pPr>
        <w:ind w:left="567" w:hanging="567"/>
      </w:pPr>
    </w:p>
    <w:p w:rsidR="00EF2ED2" w:rsidRPr="001158B6" w:rsidRDefault="00EF2ED2" w:rsidP="001158B6">
      <w:pPr>
        <w:ind w:left="567" w:hanging="567"/>
      </w:pPr>
      <w:r w:rsidRPr="001158B6">
        <w:t>If YES, give details.</w:t>
      </w:r>
    </w:p>
    <w:p w:rsidR="00EF2ED2" w:rsidRDefault="00EF2ED2" w:rsidP="00C75572">
      <w:pPr>
        <w:ind w:left="567" w:hanging="567"/>
      </w:pPr>
    </w:p>
    <w:p w:rsidR="008F232B" w:rsidRDefault="008F232B" w:rsidP="00C75572">
      <w:pPr>
        <w:ind w:left="567" w:hanging="567"/>
      </w:pPr>
    </w:p>
    <w:p w:rsidR="008F232B" w:rsidRDefault="008F232B" w:rsidP="00C75572">
      <w:pPr>
        <w:ind w:left="567" w:hanging="567"/>
      </w:pPr>
    </w:p>
    <w:p w:rsidR="008F232B" w:rsidRDefault="008F232B" w:rsidP="00C75572">
      <w:pPr>
        <w:ind w:left="567" w:hanging="567"/>
      </w:pPr>
    </w:p>
    <w:p w:rsidR="008F232B" w:rsidRDefault="008F232B" w:rsidP="00C75572">
      <w:pPr>
        <w:ind w:left="567" w:hanging="567"/>
      </w:pPr>
    </w:p>
    <w:p w:rsidR="00EF2ED2" w:rsidRDefault="007C18AB" w:rsidP="001158B6">
      <w:pPr>
        <w:ind w:left="567" w:hanging="567"/>
      </w:pPr>
      <w:r w:rsidRPr="007C18AB">
        <w:t>4.2</w:t>
      </w:r>
      <w:r>
        <w:tab/>
        <w:t>Is the research funded by a company?</w:t>
      </w:r>
      <w:r>
        <w:tab/>
      </w:r>
      <w:r>
        <w:tab/>
      </w:r>
      <w:r>
        <w:tab/>
      </w:r>
      <w:r>
        <w:tab/>
      </w:r>
      <w:r w:rsidR="000469DF">
        <w:tab/>
      </w:r>
      <w:r>
        <w:t>YES</w:t>
      </w:r>
      <w:r>
        <w:tab/>
        <w:t>NO</w:t>
      </w:r>
    </w:p>
    <w:p w:rsidR="007C18AB" w:rsidRDefault="007C18AB" w:rsidP="001158B6">
      <w:pPr>
        <w:ind w:left="567" w:hanging="567"/>
      </w:pPr>
    </w:p>
    <w:p w:rsidR="007C18AB" w:rsidRPr="007C18AB" w:rsidRDefault="007C18AB" w:rsidP="001158B6">
      <w:pPr>
        <w:ind w:left="567" w:hanging="567"/>
      </w:pPr>
      <w:r>
        <w:t>4.3</w:t>
      </w:r>
      <w:r>
        <w:tab/>
        <w:t>If yes, are you employed by the company?</w:t>
      </w:r>
      <w:r>
        <w:tab/>
      </w:r>
      <w:r>
        <w:tab/>
      </w:r>
      <w:r>
        <w:tab/>
      </w:r>
      <w:r w:rsidR="000469DF">
        <w:tab/>
      </w:r>
      <w:r>
        <w:t>YES</w:t>
      </w:r>
      <w:r>
        <w:tab/>
        <w:t>NO</w:t>
      </w:r>
    </w:p>
    <w:p w:rsidR="007C18AB" w:rsidRDefault="007C18AB" w:rsidP="001158B6">
      <w:pPr>
        <w:ind w:left="567" w:hanging="567"/>
        <w:rPr>
          <w:b/>
        </w:rPr>
      </w:pPr>
    </w:p>
    <w:p w:rsidR="007C18AB" w:rsidRPr="001158B6" w:rsidRDefault="007C18AB" w:rsidP="001158B6">
      <w:pPr>
        <w:ind w:left="567" w:hanging="567"/>
        <w:rPr>
          <w:b/>
        </w:rPr>
      </w:pPr>
    </w:p>
    <w:p w:rsidR="00EF2ED2" w:rsidRPr="006441A2" w:rsidRDefault="00EF2ED2" w:rsidP="002543E9">
      <w:pPr>
        <w:ind w:left="567" w:hanging="567"/>
        <w:rPr>
          <w:b/>
        </w:rPr>
      </w:pPr>
      <w:r w:rsidRPr="007D0F84">
        <w:rPr>
          <w:b/>
          <w:sz w:val="24"/>
        </w:rPr>
        <w:t>5. Vulnerable participants</w:t>
      </w:r>
    </w:p>
    <w:p w:rsidR="00EF2ED2" w:rsidRPr="002543E9" w:rsidRDefault="00EF2ED2" w:rsidP="002543E9">
      <w:pPr>
        <w:ind w:left="567" w:hanging="567"/>
      </w:pPr>
    </w:p>
    <w:p w:rsidR="00EF2ED2" w:rsidRDefault="00EF2ED2" w:rsidP="002543E9">
      <w:pPr>
        <w:ind w:left="567" w:hanging="567"/>
      </w:pPr>
      <w:r>
        <w:t>5</w:t>
      </w:r>
      <w:r w:rsidRPr="002543E9">
        <w:t>.</w:t>
      </w:r>
      <w:r w:rsidR="006441A2">
        <w:t>1</w:t>
      </w:r>
      <w:r w:rsidRPr="002543E9">
        <w:tab/>
        <w:t>What criteria will be used in deciding on the inclusion and exclusion of participants in the study?</w:t>
      </w:r>
    </w:p>
    <w:p w:rsidR="00DC4308" w:rsidRDefault="00DC4308" w:rsidP="002543E9">
      <w:pPr>
        <w:ind w:left="567" w:hanging="567"/>
      </w:pPr>
    </w:p>
    <w:p w:rsidR="00B726AC" w:rsidRDefault="00B726AC" w:rsidP="002543E9">
      <w:pPr>
        <w:ind w:left="567" w:hanging="567"/>
      </w:pPr>
    </w:p>
    <w:p w:rsidR="00B726AC" w:rsidRDefault="00B726AC" w:rsidP="002543E9">
      <w:pPr>
        <w:ind w:left="567" w:hanging="567"/>
      </w:pPr>
    </w:p>
    <w:p w:rsidR="00DC4308" w:rsidRPr="002543E9" w:rsidRDefault="00DC4308" w:rsidP="002543E9">
      <w:pPr>
        <w:ind w:left="567" w:hanging="567"/>
        <w:rPr>
          <w:b/>
        </w:rPr>
      </w:pPr>
    </w:p>
    <w:p w:rsidR="00EF2ED2" w:rsidRPr="002543E9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6441A2">
        <w:t>2</w:t>
      </w:r>
      <w:r w:rsidRPr="002543E9">
        <w:tab/>
        <w:t>Are any of the participants likely to</w:t>
      </w:r>
      <w:r>
        <w:t xml:space="preserve"> </w:t>
      </w:r>
      <w:proofErr w:type="gramStart"/>
      <w:r>
        <w:t>be</w:t>
      </w:r>
      <w:r w:rsidRPr="002543E9">
        <w:t>:</w:t>
      </w:r>
      <w:proofErr w:type="gramEnd"/>
    </w:p>
    <w:p w:rsidR="00EF2ED2" w:rsidRPr="002543E9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under</w:t>
      </w:r>
      <w:proofErr w:type="gramEnd"/>
      <w:r w:rsidRPr="002543E9">
        <w:t xml:space="preserve"> 16 years of age?</w:t>
      </w:r>
      <w:r w:rsidRPr="002543E9">
        <w:tab/>
      </w:r>
      <w:r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children</w:t>
      </w:r>
      <w:proofErr w:type="gramEnd"/>
      <w:r w:rsidRPr="002543E9">
        <w:t xml:space="preserve"> in the care of a Local Authority?</w:t>
      </w:r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known</w:t>
      </w:r>
      <w:proofErr w:type="gramEnd"/>
      <w:r w:rsidRPr="002543E9">
        <w:t xml:space="preserve"> to have special educational needs</w:t>
      </w:r>
      <w:r w:rsidRPr="002543E9"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Default="00EF2ED2" w:rsidP="002543E9">
      <w:pPr>
        <w:ind w:left="567" w:hanging="567"/>
        <w:rPr>
          <w:rFonts w:cs="Arial"/>
        </w:rPr>
      </w:pPr>
      <w:proofErr w:type="gramStart"/>
      <w:r w:rsidRPr="002543E9">
        <w:t>physically</w:t>
      </w:r>
      <w:proofErr w:type="gramEnd"/>
      <w:r w:rsidRPr="002543E9">
        <w:t xml:space="preserve"> or mentally ill?</w:t>
      </w:r>
      <w:r w:rsidRPr="002543E9"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6441A2" w:rsidRDefault="006441A2" w:rsidP="002543E9">
      <w:pPr>
        <w:ind w:left="567" w:hanging="567"/>
        <w:rPr>
          <w:rFonts w:cs="Arial"/>
        </w:rPr>
      </w:pPr>
    </w:p>
    <w:p w:rsidR="006441A2" w:rsidRPr="002543E9" w:rsidRDefault="006441A2" w:rsidP="002543E9">
      <w:pPr>
        <w:ind w:left="567" w:hanging="567"/>
      </w:pPr>
      <w:proofErr w:type="gramStart"/>
      <w:r>
        <w:rPr>
          <w:rFonts w:cs="Arial"/>
        </w:rPr>
        <w:t>have</w:t>
      </w:r>
      <w:proofErr w:type="gramEnd"/>
      <w:r>
        <w:rPr>
          <w:rFonts w:cs="Arial"/>
        </w:rPr>
        <w:t xml:space="preserve"> a disability?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8F232B">
        <w:rPr>
          <w:rFonts w:cs="Arial"/>
        </w:rPr>
        <w:tab/>
      </w:r>
      <w:r w:rsidR="000469DF">
        <w:rPr>
          <w:rFonts w:cs="Arial"/>
        </w:rPr>
        <w:tab/>
      </w:r>
      <w:r>
        <w:rPr>
          <w:rFonts w:cs="Arial"/>
        </w:rPr>
        <w:t>YES</w:t>
      </w:r>
      <w:r>
        <w:rPr>
          <w:rFonts w:cs="Arial"/>
        </w:rPr>
        <w:tab/>
        <w:t>NO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vulnerable</w:t>
      </w:r>
      <w:proofErr w:type="gramEnd"/>
      <w:r w:rsidRPr="002543E9">
        <w:t xml:space="preserve"> in other ways</w:t>
      </w:r>
      <w:r w:rsidRPr="002543E9">
        <w:tab/>
      </w:r>
      <w:r w:rsidR="006441A2">
        <w:t>?</w:t>
      </w:r>
      <w:r>
        <w:tab/>
      </w:r>
      <w:r>
        <w:tab/>
      </w:r>
      <w:r w:rsidR="006441A2"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members</w:t>
      </w:r>
      <w:proofErr w:type="gramEnd"/>
      <w:r w:rsidRPr="002543E9">
        <w:t xml:space="preserve"> of a vulnerable or stigmatized minority?</w:t>
      </w:r>
      <w:r w:rsidRPr="002543E9"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unlikely</w:t>
      </w:r>
      <w:proofErr w:type="gramEnd"/>
      <w:r w:rsidRPr="002543E9">
        <w:t xml:space="preserve"> to be proficient in English?</w:t>
      </w:r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in</w:t>
      </w:r>
      <w:proofErr w:type="gramEnd"/>
      <w:r w:rsidRPr="002543E9">
        <w:t xml:space="preserve"> a client or professional relationship with the researchers?</w:t>
      </w:r>
      <w:r w:rsidRPr="002543E9"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in</w:t>
      </w:r>
      <w:proofErr w:type="gramEnd"/>
      <w:r w:rsidRPr="002543E9">
        <w:t xml:space="preserve"> a student-teacher relationship with the researchers?</w:t>
      </w:r>
      <w:r w:rsidRPr="002543E9"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in</w:t>
      </w:r>
      <w:proofErr w:type="gramEnd"/>
      <w:r w:rsidRPr="002543E9">
        <w:t xml:space="preserve"> any other dependent relationship with the researchers?</w:t>
      </w:r>
      <w:r w:rsidRPr="002543E9"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proofErr w:type="gramStart"/>
      <w:r w:rsidRPr="002543E9">
        <w:t>have</w:t>
      </w:r>
      <w:proofErr w:type="gramEnd"/>
      <w:r w:rsidRPr="002543E9">
        <w:t xml:space="preserve"> difficulty in reading and/or comprehending any printed </w:t>
      </w:r>
      <w:r w:rsidR="000469DF">
        <w:tab/>
      </w:r>
    </w:p>
    <w:p w:rsidR="00EF2ED2" w:rsidRPr="002543E9" w:rsidRDefault="00EF2ED2" w:rsidP="002543E9">
      <w:pPr>
        <w:ind w:left="567" w:hanging="567"/>
      </w:pPr>
      <w:proofErr w:type="gramStart"/>
      <w:r w:rsidRPr="002543E9">
        <w:t>material</w:t>
      </w:r>
      <w:proofErr w:type="gramEnd"/>
      <w:r w:rsidRPr="002543E9">
        <w:t xml:space="preserve"> distributed as part of the study?</w:t>
      </w:r>
      <w:r w:rsidRPr="002543E9"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tab/>
        <w:t xml:space="preserve">NO </w:t>
      </w:r>
      <w:r w:rsidR="006E5A14">
        <w:rPr>
          <w:rFonts w:cs="Arial"/>
        </w:rPr>
        <w:t></w:t>
      </w:r>
    </w:p>
    <w:p w:rsidR="00EF2ED2" w:rsidRPr="002543E9" w:rsidRDefault="00EF2ED2" w:rsidP="002543E9">
      <w:pPr>
        <w:ind w:left="567" w:hanging="567"/>
      </w:pPr>
    </w:p>
    <w:p w:rsidR="006441A2" w:rsidRPr="006441A2" w:rsidRDefault="006441A2" w:rsidP="002543E9">
      <w:pPr>
        <w:ind w:left="567" w:hanging="567"/>
        <w:rPr>
          <w:i/>
        </w:rPr>
      </w:pPr>
      <w:r>
        <w:tab/>
      </w:r>
      <w:r>
        <w:tab/>
      </w:r>
      <w:r>
        <w:tab/>
      </w:r>
      <w:r w:rsidR="00EF2ED2" w:rsidRPr="006441A2">
        <w:rPr>
          <w:i/>
        </w:rPr>
        <w:t xml:space="preserve">If YES to any of the above, explain and describe the measures </w:t>
      </w:r>
    </w:p>
    <w:p w:rsidR="00EF2ED2" w:rsidRDefault="006441A2" w:rsidP="002543E9">
      <w:pPr>
        <w:ind w:left="567" w:hanging="567"/>
        <w:rPr>
          <w:i/>
        </w:rPr>
      </w:pPr>
      <w:r w:rsidRPr="006441A2">
        <w:rPr>
          <w:i/>
        </w:rPr>
        <w:tab/>
      </w:r>
      <w:r w:rsidRPr="006441A2">
        <w:rPr>
          <w:i/>
        </w:rPr>
        <w:tab/>
      </w:r>
      <w:r w:rsidRPr="006441A2">
        <w:rPr>
          <w:i/>
        </w:rPr>
        <w:tab/>
      </w:r>
      <w:proofErr w:type="gramStart"/>
      <w:r w:rsidR="00EF2ED2" w:rsidRPr="006441A2">
        <w:rPr>
          <w:i/>
        </w:rPr>
        <w:t>that</w:t>
      </w:r>
      <w:proofErr w:type="gramEnd"/>
      <w:r w:rsidR="00EF2ED2" w:rsidRPr="006441A2">
        <w:rPr>
          <w:i/>
        </w:rPr>
        <w:t xml:space="preserve"> will be used to protect and/or inform participants.</w:t>
      </w:r>
    </w:p>
    <w:p w:rsidR="008F232B" w:rsidRDefault="008F232B" w:rsidP="002543E9">
      <w:pPr>
        <w:ind w:left="567" w:hanging="567"/>
        <w:rPr>
          <w:i/>
        </w:rPr>
      </w:pPr>
    </w:p>
    <w:p w:rsidR="00481BAF" w:rsidRDefault="00481BAF" w:rsidP="002543E9">
      <w:pPr>
        <w:ind w:left="567" w:hanging="567"/>
        <w:rPr>
          <w:i/>
        </w:rPr>
      </w:pPr>
    </w:p>
    <w:p w:rsidR="008F232B" w:rsidRDefault="008F232B" w:rsidP="002543E9">
      <w:pPr>
        <w:ind w:left="567" w:hanging="567"/>
        <w:rPr>
          <w:i/>
        </w:rPr>
      </w:pPr>
    </w:p>
    <w:p w:rsidR="008F232B" w:rsidRDefault="008F232B" w:rsidP="002543E9">
      <w:pPr>
        <w:ind w:left="567" w:hanging="567"/>
        <w:rPr>
          <w:i/>
        </w:rPr>
      </w:pPr>
    </w:p>
    <w:p w:rsidR="008F232B" w:rsidRDefault="008F232B" w:rsidP="002543E9">
      <w:pPr>
        <w:ind w:left="567" w:hanging="567"/>
        <w:rPr>
          <w:i/>
        </w:rPr>
      </w:pPr>
    </w:p>
    <w:p w:rsidR="00E40975" w:rsidRDefault="0039541B" w:rsidP="0039541B">
      <w:pPr>
        <w:ind w:hanging="567"/>
      </w:pPr>
      <w:r>
        <w:rPr>
          <w:i/>
        </w:rPr>
        <w:tab/>
      </w:r>
      <w:r w:rsidRPr="0039541B">
        <w:t>5.3</w:t>
      </w:r>
      <w:r>
        <w:rPr>
          <w:i/>
        </w:rPr>
        <w:tab/>
      </w:r>
      <w:r w:rsidRPr="0039541B">
        <w:t xml:space="preserve">If you are intending to involve children, young people, or vulnerable adults do you have an </w:t>
      </w:r>
      <w:r>
        <w:tab/>
      </w:r>
      <w:r w:rsidRPr="0039541B">
        <w:t>enhanced DBS certificate?</w:t>
      </w:r>
    </w:p>
    <w:p w:rsidR="0039541B" w:rsidRPr="0039541B" w:rsidRDefault="0039541B" w:rsidP="0039541B">
      <w:pPr>
        <w:ind w:hanging="56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>
        <w:t>YES</w:t>
      </w:r>
      <w:r>
        <w:tab/>
        <w:t>NO</w:t>
      </w:r>
    </w:p>
    <w:p w:rsidR="00EF2ED2" w:rsidRPr="002543E9" w:rsidRDefault="00EF2ED2" w:rsidP="002543E9">
      <w:pPr>
        <w:ind w:left="567" w:hanging="567"/>
        <w:rPr>
          <w:b/>
        </w:rPr>
      </w:pPr>
    </w:p>
    <w:p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39541B">
        <w:t>4</w:t>
      </w:r>
      <w:r w:rsidRPr="002543E9">
        <w:tab/>
        <w:t>How will the sample be recruited?</w:t>
      </w:r>
    </w:p>
    <w:p w:rsidR="00EF2ED2" w:rsidRDefault="00EF2ED2" w:rsidP="002543E9">
      <w:pPr>
        <w:ind w:left="567" w:hanging="567"/>
      </w:pPr>
    </w:p>
    <w:p w:rsidR="008F232B" w:rsidRDefault="008F232B" w:rsidP="002543E9">
      <w:pPr>
        <w:ind w:left="567" w:hanging="567"/>
      </w:pPr>
    </w:p>
    <w:p w:rsidR="008F232B" w:rsidRDefault="008F232B" w:rsidP="002543E9">
      <w:pPr>
        <w:ind w:left="567" w:hanging="567"/>
      </w:pPr>
    </w:p>
    <w:p w:rsidR="008F232B" w:rsidRDefault="008F232B" w:rsidP="002543E9">
      <w:pPr>
        <w:ind w:left="567" w:hanging="567"/>
      </w:pPr>
    </w:p>
    <w:p w:rsidR="008F232B" w:rsidRPr="002543E9" w:rsidRDefault="008F232B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r>
        <w:t>5</w:t>
      </w:r>
      <w:r w:rsidRPr="002543E9">
        <w:t>.</w:t>
      </w:r>
      <w:r w:rsidR="0039541B">
        <w:t>5</w:t>
      </w:r>
      <w:r w:rsidRPr="002543E9">
        <w:tab/>
        <w:t>Will participants receive any financial or other material benefits because of participation?</w:t>
      </w:r>
    </w:p>
    <w:p w:rsidR="00EF2ED2" w:rsidRPr="002543E9" w:rsidRDefault="00EF2ED2" w:rsidP="002543E9">
      <w:pPr>
        <w:ind w:left="567" w:hanging="567"/>
      </w:pPr>
      <w:r w:rsidRPr="002543E9">
        <w:t xml:space="preserve">                                           </w:t>
      </w:r>
      <w:r w:rsidRPr="002543E9">
        <w:tab/>
      </w:r>
      <w:r>
        <w:tab/>
      </w:r>
      <w:r>
        <w:tab/>
      </w:r>
      <w:r>
        <w:tab/>
      </w:r>
      <w:r>
        <w:tab/>
      </w:r>
      <w:r w:rsidR="008F232B">
        <w:tab/>
      </w:r>
      <w:r w:rsidR="000469DF">
        <w:tab/>
      </w:r>
      <w:r w:rsidRPr="002543E9">
        <w:t>YES</w:t>
      </w:r>
      <w:r w:rsidRPr="002543E9">
        <w:rPr>
          <w:rFonts w:cs="Arial"/>
        </w:rPr>
        <w:t></w:t>
      </w:r>
      <w:r w:rsidRPr="002543E9">
        <w:tab/>
        <w:t>NO</w:t>
      </w:r>
      <w:r w:rsidR="006E5A14">
        <w:rPr>
          <w:rFonts w:cs="Arial"/>
        </w:rPr>
        <w:t></w:t>
      </w:r>
      <w:r w:rsidRPr="002543E9">
        <w:t xml:space="preserve"> </w:t>
      </w:r>
    </w:p>
    <w:p w:rsidR="00EF2ED2" w:rsidRPr="002543E9" w:rsidRDefault="00EF2ED2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  <w:r w:rsidRPr="002543E9">
        <w:t>If YES, what benefits will be offered to participants and why?</w:t>
      </w:r>
    </w:p>
    <w:p w:rsidR="00EF2ED2" w:rsidRDefault="00EF2ED2" w:rsidP="002543E9">
      <w:pPr>
        <w:ind w:left="567" w:hanging="567"/>
      </w:pPr>
    </w:p>
    <w:p w:rsidR="00E40975" w:rsidRDefault="00E40975" w:rsidP="002543E9">
      <w:pPr>
        <w:ind w:left="567" w:hanging="567"/>
      </w:pPr>
    </w:p>
    <w:p w:rsidR="00E40975" w:rsidRDefault="00E40975" w:rsidP="002543E9">
      <w:pPr>
        <w:ind w:left="567" w:hanging="567"/>
      </w:pPr>
    </w:p>
    <w:p w:rsidR="00EF2ED2" w:rsidRPr="002543E9" w:rsidRDefault="00EF2ED2" w:rsidP="002543E9">
      <w:pPr>
        <w:ind w:left="567" w:hanging="567"/>
      </w:pPr>
    </w:p>
    <w:p w:rsidR="00E659FD" w:rsidRDefault="00E659FD" w:rsidP="00E40975">
      <w:pPr>
        <w:rPr>
          <w:b/>
        </w:rPr>
      </w:pPr>
    </w:p>
    <w:p w:rsidR="00E40975" w:rsidRDefault="00EF2ED2" w:rsidP="00E40975">
      <w:pPr>
        <w:rPr>
          <w:b/>
        </w:rPr>
      </w:pPr>
      <w:r w:rsidRPr="007D0F84">
        <w:rPr>
          <w:b/>
          <w:sz w:val="24"/>
        </w:rPr>
        <w:t>6. Bringing the University into disrepute</w:t>
      </w:r>
    </w:p>
    <w:p w:rsidR="00E40975" w:rsidRPr="00E40975" w:rsidRDefault="00E40975" w:rsidP="00E40975">
      <w:pPr>
        <w:rPr>
          <w:b/>
        </w:rPr>
      </w:pPr>
    </w:p>
    <w:p w:rsidR="00A72699" w:rsidRDefault="00A72699" w:rsidP="00E40975">
      <w:pPr>
        <w:spacing w:line="276" w:lineRule="auto"/>
      </w:pPr>
      <w:r>
        <w:t>Please explain your concerns below:</w:t>
      </w:r>
    </w:p>
    <w:p w:rsidR="00E40975" w:rsidRDefault="00E40975" w:rsidP="006B5905">
      <w:pPr>
        <w:spacing w:line="276" w:lineRule="auto"/>
      </w:pPr>
    </w:p>
    <w:p w:rsidR="004A1813" w:rsidRDefault="004A1813" w:rsidP="006B5905">
      <w:pPr>
        <w:spacing w:line="276" w:lineRule="auto"/>
      </w:pPr>
    </w:p>
    <w:p w:rsidR="007437F8" w:rsidRDefault="007437F8" w:rsidP="006B5905">
      <w:pPr>
        <w:spacing w:line="276" w:lineRule="auto"/>
      </w:pPr>
    </w:p>
    <w:p w:rsidR="007437F8" w:rsidRDefault="007437F8" w:rsidP="006B5905">
      <w:pPr>
        <w:spacing w:line="276" w:lineRule="auto"/>
      </w:pPr>
    </w:p>
    <w:p w:rsidR="007437F8" w:rsidRDefault="007437F8" w:rsidP="006B5905">
      <w:pPr>
        <w:spacing w:line="276" w:lineRule="auto"/>
      </w:pPr>
    </w:p>
    <w:p w:rsidR="007437F8" w:rsidRDefault="007437F8" w:rsidP="006B5905">
      <w:pPr>
        <w:spacing w:line="276" w:lineRule="auto"/>
      </w:pPr>
    </w:p>
    <w:p w:rsidR="006B5905" w:rsidRPr="006B5905" w:rsidRDefault="006B5905" w:rsidP="006B5905">
      <w:pPr>
        <w:spacing w:line="276" w:lineRule="auto"/>
        <w:rPr>
          <w:b/>
        </w:rPr>
      </w:pPr>
      <w:r w:rsidRPr="007D0F84">
        <w:rPr>
          <w:b/>
          <w:sz w:val="24"/>
        </w:rPr>
        <w:t xml:space="preserve">7. Risk Management </w:t>
      </w:r>
    </w:p>
    <w:p w:rsidR="00E40975" w:rsidRDefault="00E40975" w:rsidP="006B5905">
      <w:pPr>
        <w:spacing w:line="276" w:lineRule="auto"/>
      </w:pPr>
      <w:r>
        <w:t>Please outline any potential risks involved with the research, and the measures that will be in place to minimise any risks.</w:t>
      </w:r>
    </w:p>
    <w:p w:rsidR="00E40975" w:rsidRDefault="00E40975" w:rsidP="006B5905">
      <w:pPr>
        <w:spacing w:line="276" w:lineRule="auto"/>
      </w:pPr>
    </w:p>
    <w:p w:rsidR="00E40975" w:rsidRDefault="00E40975" w:rsidP="006B5905">
      <w:pPr>
        <w:spacing w:line="276" w:lineRule="auto"/>
      </w:pPr>
      <w:r>
        <w:t>Please ensure that ALL potential risks are considered, for example:</w:t>
      </w:r>
    </w:p>
    <w:p w:rsidR="00E40975" w:rsidRDefault="00E40975" w:rsidP="006B5905">
      <w:pPr>
        <w:spacing w:line="276" w:lineRule="auto"/>
      </w:pPr>
      <w:r>
        <w:t>•         Risks to participants or third parties (e.g. potential physical or psychological harm, discomfort, or stress)</w:t>
      </w:r>
    </w:p>
    <w:p w:rsidR="00E40975" w:rsidRDefault="00E40975" w:rsidP="006B5905">
      <w:pPr>
        <w:spacing w:line="276" w:lineRule="auto"/>
      </w:pPr>
      <w:r>
        <w:t>•         Risks to researchers (e.g. associated with conducting the research in the field or overseas)</w:t>
      </w:r>
    </w:p>
    <w:p w:rsidR="00E40975" w:rsidRDefault="00E40975" w:rsidP="006B5905">
      <w:pPr>
        <w:spacing w:line="276" w:lineRule="auto"/>
      </w:pPr>
      <w:r>
        <w:lastRenderedPageBreak/>
        <w:t>•         Reputational risk (e.g. to individuals, participating groups, organisations and funders)</w:t>
      </w:r>
    </w:p>
    <w:p w:rsidR="00E40975" w:rsidRDefault="00E40975" w:rsidP="006B5905">
      <w:pPr>
        <w:spacing w:line="276" w:lineRule="auto"/>
      </w:pPr>
      <w:r>
        <w:t>•         Financial risk (e.g. to individuals, participating groups, organisations and funders)</w:t>
      </w:r>
    </w:p>
    <w:p w:rsidR="00E40975" w:rsidRDefault="00E40975" w:rsidP="006B5905">
      <w:pPr>
        <w:spacing w:line="276" w:lineRule="auto"/>
      </w:pPr>
      <w:r>
        <w:t>•         Environmental risk</w:t>
      </w:r>
    </w:p>
    <w:p w:rsidR="00E40975" w:rsidRDefault="00E40975" w:rsidP="006C6DC8">
      <w:pPr>
        <w:spacing w:line="276" w:lineRule="auto"/>
      </w:pPr>
      <w:r>
        <w:t>•         Societal risk (e.g. any negative consequences that the outputs of the research may have upon society’s views of certain groups/ issues, risks associated with the dual use of research findings)”</w:t>
      </w: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B9249B" w:rsidRDefault="00B9249B" w:rsidP="006C6DC8">
      <w:pPr>
        <w:spacing w:line="276" w:lineRule="auto"/>
      </w:pPr>
    </w:p>
    <w:p w:rsidR="006C6DC8" w:rsidRDefault="006C6DC8" w:rsidP="006C6DC8">
      <w:pPr>
        <w:spacing w:line="276" w:lineRule="auto"/>
      </w:pPr>
    </w:p>
    <w:p w:rsidR="006C6DC8" w:rsidRPr="00682D4E" w:rsidRDefault="006C6DC8" w:rsidP="006C6DC8">
      <w:pPr>
        <w:rPr>
          <w:b/>
          <w:u w:val="single"/>
        </w:rPr>
      </w:pPr>
      <w:r w:rsidRPr="00682D4E">
        <w:rPr>
          <w:b/>
          <w:u w:val="single"/>
        </w:rPr>
        <w:t>DECLARATION</w:t>
      </w:r>
    </w:p>
    <w:p w:rsidR="006C6DC8" w:rsidRPr="00682D4E" w:rsidRDefault="006C6DC8" w:rsidP="006C6DC8"/>
    <w:p w:rsidR="006C6DC8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 xml:space="preserve">I can confirm that I have read and reviewed this form and have raised any issues with the research. </w:t>
      </w:r>
    </w:p>
    <w:p w:rsidR="004469C1" w:rsidRPr="00682D4E" w:rsidRDefault="004469C1" w:rsidP="006C6DC8">
      <w:pPr>
        <w:rPr>
          <w:rFonts w:cs="Arial"/>
          <w:i/>
        </w:rPr>
      </w:pPr>
    </w:p>
    <w:p w:rsidR="006C6DC8" w:rsidRPr="00682D4E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>Signed by applicant______________________</w:t>
      </w:r>
    </w:p>
    <w:p w:rsidR="006C6DC8" w:rsidRPr="00682D4E" w:rsidRDefault="006C6DC8" w:rsidP="006C6DC8">
      <w:pPr>
        <w:rPr>
          <w:rFonts w:cs="Arial"/>
          <w:i/>
        </w:rPr>
      </w:pPr>
    </w:p>
    <w:p w:rsidR="006C6DC8" w:rsidRPr="00682D4E" w:rsidRDefault="006C6DC8" w:rsidP="006C6DC8">
      <w:pPr>
        <w:rPr>
          <w:rFonts w:cs="Arial"/>
          <w:i/>
        </w:rPr>
      </w:pPr>
      <w:r w:rsidRPr="00682D4E">
        <w:rPr>
          <w:rFonts w:cs="Arial"/>
          <w:i/>
        </w:rPr>
        <w:t>Approved by__________________________</w:t>
      </w:r>
      <w:r w:rsidR="00347B73">
        <w:rPr>
          <w:rFonts w:cs="Arial"/>
          <w:i/>
        </w:rPr>
        <w:t>_</w:t>
      </w:r>
    </w:p>
    <w:p w:rsidR="006C6DC8" w:rsidRDefault="006C6DC8" w:rsidP="006C6DC8">
      <w:pPr>
        <w:spacing w:line="276" w:lineRule="auto"/>
      </w:pPr>
    </w:p>
    <w:sectPr w:rsidR="006C6DC8" w:rsidSect="001D666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7E7" w:rsidRDefault="00B937E7" w:rsidP="00445F71">
      <w:r>
        <w:separator/>
      </w:r>
    </w:p>
  </w:endnote>
  <w:endnote w:type="continuationSeparator" w:id="0">
    <w:p w:rsidR="00B937E7" w:rsidRDefault="00B937E7" w:rsidP="00445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546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D3E" w:rsidRDefault="00F61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609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21013" w:rsidRDefault="0082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7E7" w:rsidRDefault="00B937E7" w:rsidP="00445F71">
      <w:r>
        <w:separator/>
      </w:r>
    </w:p>
  </w:footnote>
  <w:footnote w:type="continuationSeparator" w:id="0">
    <w:p w:rsidR="00B937E7" w:rsidRDefault="00B937E7" w:rsidP="00445F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ED2" w:rsidRDefault="00085D30" w:rsidP="00085D30">
    <w:pPr>
      <w:pStyle w:val="Header"/>
    </w:pPr>
    <w:r>
      <w:t>CEBE</w:t>
    </w:r>
    <w:r w:rsidR="00EF2ED2">
      <w:t xml:space="preserve"> Faculty Academic Ethics Committee</w:t>
    </w:r>
  </w:p>
  <w:p w:rsidR="00EF2ED2" w:rsidRDefault="00EF2ED2" w:rsidP="0070138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03039"/>
    <w:multiLevelType w:val="hybridMultilevel"/>
    <w:tmpl w:val="4D7E36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63E9"/>
    <w:multiLevelType w:val="multilevel"/>
    <w:tmpl w:val="5782A75E"/>
    <w:lvl w:ilvl="0">
      <w:start w:val="1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485A6223"/>
    <w:multiLevelType w:val="multilevel"/>
    <w:tmpl w:val="46988338"/>
    <w:lvl w:ilvl="0">
      <w:start w:val="4"/>
      <w:numFmt w:val="decimal"/>
      <w:lvlText w:val="%1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1">
      <w:start w:val="5"/>
      <w:numFmt w:val="decimal"/>
      <w:lvlText w:val="%1.%2"/>
      <w:lvlJc w:val="left"/>
      <w:pPr>
        <w:tabs>
          <w:tab w:val="num" w:pos="560"/>
        </w:tabs>
        <w:ind w:left="560" w:hanging="5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" w15:restartNumberingAfterBreak="0">
    <w:nsid w:val="616A7008"/>
    <w:multiLevelType w:val="multilevel"/>
    <w:tmpl w:val="4EC416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EA368B"/>
    <w:multiLevelType w:val="multilevel"/>
    <w:tmpl w:val="79C4D14C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572"/>
    <w:rsid w:val="000055FB"/>
    <w:rsid w:val="000469DF"/>
    <w:rsid w:val="00056C3B"/>
    <w:rsid w:val="00085D30"/>
    <w:rsid w:val="000905A6"/>
    <w:rsid w:val="000A4307"/>
    <w:rsid w:val="000F0F5C"/>
    <w:rsid w:val="000F25E7"/>
    <w:rsid w:val="000F7F7D"/>
    <w:rsid w:val="00101336"/>
    <w:rsid w:val="00113FE5"/>
    <w:rsid w:val="001158B6"/>
    <w:rsid w:val="001248B9"/>
    <w:rsid w:val="00135201"/>
    <w:rsid w:val="00136B50"/>
    <w:rsid w:val="00141755"/>
    <w:rsid w:val="00184D12"/>
    <w:rsid w:val="001B5445"/>
    <w:rsid w:val="001C247E"/>
    <w:rsid w:val="001D6668"/>
    <w:rsid w:val="001E1094"/>
    <w:rsid w:val="002543E9"/>
    <w:rsid w:val="002D77DD"/>
    <w:rsid w:val="002D7A53"/>
    <w:rsid w:val="00314E0D"/>
    <w:rsid w:val="00347B73"/>
    <w:rsid w:val="00374799"/>
    <w:rsid w:val="00380C4D"/>
    <w:rsid w:val="00392E90"/>
    <w:rsid w:val="0039541B"/>
    <w:rsid w:val="003A1314"/>
    <w:rsid w:val="003B2830"/>
    <w:rsid w:val="003C2D95"/>
    <w:rsid w:val="00445F71"/>
    <w:rsid w:val="004469C1"/>
    <w:rsid w:val="00454658"/>
    <w:rsid w:val="00457F66"/>
    <w:rsid w:val="004816D0"/>
    <w:rsid w:val="00481BAF"/>
    <w:rsid w:val="00486AE4"/>
    <w:rsid w:val="004A1813"/>
    <w:rsid w:val="004A3145"/>
    <w:rsid w:val="005520D8"/>
    <w:rsid w:val="005E3E48"/>
    <w:rsid w:val="00603D85"/>
    <w:rsid w:val="00615343"/>
    <w:rsid w:val="006172C4"/>
    <w:rsid w:val="00626833"/>
    <w:rsid w:val="00636361"/>
    <w:rsid w:val="006441A2"/>
    <w:rsid w:val="006476F4"/>
    <w:rsid w:val="00681D90"/>
    <w:rsid w:val="006B2ADC"/>
    <w:rsid w:val="006B5905"/>
    <w:rsid w:val="006C487D"/>
    <w:rsid w:val="006C6DC8"/>
    <w:rsid w:val="006E5A14"/>
    <w:rsid w:val="00701384"/>
    <w:rsid w:val="007437F8"/>
    <w:rsid w:val="00747570"/>
    <w:rsid w:val="007752F0"/>
    <w:rsid w:val="0078175A"/>
    <w:rsid w:val="00787FC3"/>
    <w:rsid w:val="007C18AB"/>
    <w:rsid w:val="007D0F84"/>
    <w:rsid w:val="00821013"/>
    <w:rsid w:val="008C2E32"/>
    <w:rsid w:val="008F232B"/>
    <w:rsid w:val="008F26DC"/>
    <w:rsid w:val="009071A3"/>
    <w:rsid w:val="00976343"/>
    <w:rsid w:val="009D4CC0"/>
    <w:rsid w:val="009F1DA6"/>
    <w:rsid w:val="00A72699"/>
    <w:rsid w:val="00A86098"/>
    <w:rsid w:val="00AA7F6F"/>
    <w:rsid w:val="00AE52E4"/>
    <w:rsid w:val="00B11FBE"/>
    <w:rsid w:val="00B24FED"/>
    <w:rsid w:val="00B4568E"/>
    <w:rsid w:val="00B726AC"/>
    <w:rsid w:val="00B9249B"/>
    <w:rsid w:val="00B937E7"/>
    <w:rsid w:val="00BA5B08"/>
    <w:rsid w:val="00BC3378"/>
    <w:rsid w:val="00C02828"/>
    <w:rsid w:val="00C10A4D"/>
    <w:rsid w:val="00C6456B"/>
    <w:rsid w:val="00C73442"/>
    <w:rsid w:val="00C75572"/>
    <w:rsid w:val="00CA25AD"/>
    <w:rsid w:val="00CA53F2"/>
    <w:rsid w:val="00CB1374"/>
    <w:rsid w:val="00CC464A"/>
    <w:rsid w:val="00D21918"/>
    <w:rsid w:val="00D836AD"/>
    <w:rsid w:val="00DC4308"/>
    <w:rsid w:val="00DE3B54"/>
    <w:rsid w:val="00DF3287"/>
    <w:rsid w:val="00E40975"/>
    <w:rsid w:val="00E46C14"/>
    <w:rsid w:val="00E600B8"/>
    <w:rsid w:val="00E659FD"/>
    <w:rsid w:val="00E73074"/>
    <w:rsid w:val="00E85EF7"/>
    <w:rsid w:val="00EE6DBC"/>
    <w:rsid w:val="00EF2ED2"/>
    <w:rsid w:val="00F05B76"/>
    <w:rsid w:val="00F61D3E"/>
    <w:rsid w:val="00FB7F4F"/>
    <w:rsid w:val="00FE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AC9C21"/>
  <w15:docId w15:val="{A088F7AD-49DB-4290-B3E9-87CF110C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72"/>
    <w:rPr>
      <w:rFonts w:ascii="Arial" w:hAnsi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75572"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75572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75572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5572"/>
    <w:rPr>
      <w:rFonts w:ascii="Arial" w:hAnsi="Arial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75572"/>
    <w:rPr>
      <w:rFonts w:ascii="Arial" w:hAnsi="Arial" w:cs="Times New Roman"/>
      <w:b/>
      <w:sz w:val="20"/>
      <w:szCs w:val="2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75572"/>
    <w:rPr>
      <w:rFonts w:ascii="Arial" w:hAnsi="Arial" w:cs="Times New Roman"/>
      <w:i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C7557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75572"/>
    <w:rPr>
      <w:rFonts w:ascii="Arial" w:hAnsi="Arial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rsid w:val="00445F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45F71"/>
    <w:rPr>
      <w:rFonts w:ascii="Arial" w:hAnsi="Arial" w:cs="Times New Roman"/>
      <w:sz w:val="20"/>
      <w:szCs w:val="20"/>
      <w:lang w:val="en-GB" w:eastAsia="en-GB"/>
    </w:rPr>
  </w:style>
  <w:style w:type="paragraph" w:styleId="ListParagraph">
    <w:name w:val="List Paragraph"/>
    <w:basedOn w:val="Normal"/>
    <w:uiPriority w:val="99"/>
    <w:qFormat/>
    <w:rsid w:val="0039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571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E945E047540479E5122E17B3FE444" ma:contentTypeVersion="0" ma:contentTypeDescription="Create a new document." ma:contentTypeScope="" ma:versionID="2912a02b5565fd1bd6c84e523a47c0d3">
  <xsd:schema xmlns:xsd="http://www.w3.org/2001/XMLSchema" xmlns:xs="http://www.w3.org/2001/XMLSchema" xmlns:p="http://schemas.microsoft.com/office/2006/metadata/properties" xmlns:ns2="d3f0ef26-6564-4120-bd16-ae695d24ae15" targetNamespace="http://schemas.microsoft.com/office/2006/metadata/properties" ma:root="true" ma:fieldsID="f2327df53882171b45ecd6b293bea149" ns2:_="">
    <xsd:import namespace="d3f0ef26-6564-4120-bd16-ae695d24ae1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0ef26-6564-4120-bd16-ae695d24ae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3f0ef26-6564-4120-bd16-ae695d24ae15">TEE001-514-1739</_dlc_DocId>
    <_dlc_DocIdUrl xmlns="d3f0ef26-6564-4120-bd16-ae695d24ae15">
      <Url>https://hub.bcu.ac.uk/sites/tee/quality/_layouts/DocIdRedir.aspx?ID=TEE001-514-1739</Url>
      <Description>TEE001-514-1739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DFBE4-142F-4431-A06F-6322201A4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0ef26-6564-4120-bd16-ae695d24ae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C6380D-0E19-476C-A1CC-A49800CE297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6EB7118-1BA9-469D-804A-3847AB66CE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02EB017-D4C9-4930-8232-D45CA01A6AB8}">
  <ds:schemaRefs>
    <ds:schemaRef ds:uri="http://purl.org/dc/terms/"/>
    <ds:schemaRef ds:uri="d3f0ef26-6564-4120-bd16-ae695d24ae15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589438DD-8447-4E54-867A-635EC2244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1487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UNDERGRADUATE PROJECT</vt:lpstr>
    </vt:vector>
  </TitlesOfParts>
  <Company>bcu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PROJECT</dc:title>
  <dc:creator>andrew.millward</dc:creator>
  <cp:lastModifiedBy>Michael Wolf</cp:lastModifiedBy>
  <cp:revision>11</cp:revision>
  <cp:lastPrinted>2015-03-02T11:52:00Z</cp:lastPrinted>
  <dcterms:created xsi:type="dcterms:W3CDTF">2019-10-18T12:21:00Z</dcterms:created>
  <dcterms:modified xsi:type="dcterms:W3CDTF">2019-10-18T12:29:00Z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0x010100873E945E047540479E5122E17B3FE444</vt:lpwstr>
  </property>
  <property fmtid="{D5CDD505-2E9C-101B-9397-08002B2CF9AE}" pid="3" name="_dlc_DocIdItemGuid">
    <vt:lpwstr>9e69e8a5-1a4e-41ce-ac91-be0dd573efd2</vt:lpwstr>
  </property>
</Properties>
</file>